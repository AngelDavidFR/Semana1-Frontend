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32F36" w14:textId="77777777" w:rsidR="00D2312D" w:rsidRPr="008C2396" w:rsidRDefault="00D2312D" w:rsidP="00E44CA2">
      <w:pPr>
        <w:rPr>
          <w:rFonts w:ascii="Arial" w:hAnsi="Arial" w:cs="Arial"/>
          <w:b/>
          <w:sz w:val="28"/>
          <w:szCs w:val="28"/>
        </w:rPr>
      </w:pPr>
    </w:p>
    <w:p w14:paraId="1B46DCD2" w14:textId="77777777" w:rsidR="006E33C2" w:rsidRPr="008C2396" w:rsidRDefault="006E33C2" w:rsidP="0050044E">
      <w:pPr>
        <w:pStyle w:val="Ttulo1"/>
        <w:rPr>
          <w:rFonts w:cs="Arial"/>
        </w:rPr>
      </w:pPr>
      <w:bookmarkStart w:id="0" w:name="_Toc532221774"/>
      <w:r w:rsidRPr="008C2396">
        <w:rPr>
          <w:rFonts w:cs="Arial"/>
        </w:rPr>
        <w:t xml:space="preserve">DESCRIPCION GENERAL DEL </w:t>
      </w:r>
      <w:r w:rsidR="0070100F" w:rsidRPr="008C2396">
        <w:rPr>
          <w:rFonts w:cs="Arial"/>
        </w:rPr>
        <w:t>REQUERIMIENTO</w:t>
      </w:r>
      <w:bookmarkEnd w:id="0"/>
    </w:p>
    <w:p w14:paraId="08923298" w14:textId="77777777" w:rsidR="006E33C2" w:rsidRPr="008C2396" w:rsidRDefault="006E33C2" w:rsidP="006E33C2">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8C2396" w14:paraId="06DCFB19" w14:textId="77777777" w:rsidTr="00DC6F2B">
        <w:trPr>
          <w:trHeight w:val="522"/>
        </w:trPr>
        <w:tc>
          <w:tcPr>
            <w:tcW w:w="3406" w:type="dxa"/>
            <w:shd w:val="clear" w:color="auto" w:fill="2E74B5" w:themeFill="accent5" w:themeFillShade="BF"/>
            <w:vAlign w:val="center"/>
          </w:tcPr>
          <w:p w14:paraId="6BAB9D93" w14:textId="77777777" w:rsidR="003F51CC" w:rsidRPr="008C2396" w:rsidRDefault="003F51CC"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DEEAF6" w:themeFill="accent5" w:themeFillTint="33"/>
            <w:vAlign w:val="center"/>
          </w:tcPr>
          <w:p w14:paraId="31C8FEA0" w14:textId="7E58EFB7" w:rsidR="003F51CC" w:rsidRPr="007D57BB" w:rsidRDefault="007D57BB" w:rsidP="00DC6F2B">
            <w:pPr>
              <w:jc w:val="center"/>
              <w:rPr>
                <w:rFonts w:ascii="Arial" w:hAnsi="Arial" w:cs="Arial"/>
                <w:sz w:val="22"/>
                <w:szCs w:val="22"/>
              </w:rPr>
            </w:pPr>
            <w:proofErr w:type="spellStart"/>
            <w:r w:rsidRPr="007D57BB">
              <w:rPr>
                <w:rFonts w:ascii="Arial" w:hAnsi="Arial" w:cs="Arial"/>
                <w:sz w:val="22"/>
                <w:szCs w:val="22"/>
              </w:rPr>
              <w:t>Abogabot</w:t>
            </w:r>
            <w:proofErr w:type="spellEnd"/>
          </w:p>
        </w:tc>
      </w:tr>
      <w:tr w:rsidR="00DB73D5" w:rsidRPr="008C2396" w14:paraId="608BA1E2" w14:textId="77777777" w:rsidTr="00DC6F2B">
        <w:trPr>
          <w:trHeight w:val="522"/>
        </w:trPr>
        <w:tc>
          <w:tcPr>
            <w:tcW w:w="3406" w:type="dxa"/>
            <w:shd w:val="clear" w:color="auto" w:fill="2E74B5" w:themeFill="accent5" w:themeFillShade="BF"/>
            <w:vAlign w:val="center"/>
          </w:tcPr>
          <w:p w14:paraId="66999FAF"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 xml:space="preserve">Nombre </w:t>
            </w:r>
            <w:r w:rsidR="00F50C01" w:rsidRPr="008C2396">
              <w:rPr>
                <w:rFonts w:ascii="Arial" w:eastAsia="Cambria" w:hAnsi="Arial" w:cs="Arial"/>
                <w:b/>
                <w:color w:val="FFFFFF"/>
                <w:sz w:val="22"/>
                <w:szCs w:val="22"/>
                <w:lang w:val="es-ES_tradnl" w:eastAsia="en-US"/>
              </w:rPr>
              <w:t>Requerimiento</w:t>
            </w:r>
            <w:r w:rsidRPr="008C2396">
              <w:rPr>
                <w:rFonts w:ascii="Arial" w:eastAsia="Cambria" w:hAnsi="Arial" w:cs="Arial"/>
                <w:b/>
                <w:color w:val="FFFFFF"/>
                <w:sz w:val="22"/>
                <w:szCs w:val="22"/>
                <w:lang w:val="es-ES_tradnl" w:eastAsia="en-US"/>
              </w:rPr>
              <w:t>:</w:t>
            </w:r>
          </w:p>
        </w:tc>
        <w:tc>
          <w:tcPr>
            <w:tcW w:w="6951" w:type="dxa"/>
            <w:shd w:val="clear" w:color="auto" w:fill="DEEAF6" w:themeFill="accent5" w:themeFillTint="33"/>
            <w:vAlign w:val="center"/>
          </w:tcPr>
          <w:p w14:paraId="2E8FDFDB" w14:textId="6C1E9B83" w:rsidR="006E33C2" w:rsidRPr="008C2396" w:rsidRDefault="007D57BB" w:rsidP="00DC6F2B">
            <w:pPr>
              <w:jc w:val="center"/>
              <w:rPr>
                <w:rFonts w:ascii="Arial" w:hAnsi="Arial" w:cs="Arial"/>
                <w:color w:val="A6A6A6"/>
                <w:sz w:val="22"/>
                <w:szCs w:val="22"/>
              </w:rPr>
            </w:pPr>
            <w:r w:rsidRPr="007D57BB">
              <w:rPr>
                <w:rFonts w:ascii="Arial" w:hAnsi="Arial" w:cs="Arial"/>
                <w:sz w:val="22"/>
                <w:szCs w:val="22"/>
              </w:rPr>
              <w:t>Automatización de demandas en un bufete jurídico</w:t>
            </w:r>
          </w:p>
        </w:tc>
      </w:tr>
      <w:tr w:rsidR="006E33C2" w:rsidRPr="008C2396" w14:paraId="387101BB" w14:textId="77777777" w:rsidTr="00DC6F2B">
        <w:trPr>
          <w:trHeight w:val="343"/>
        </w:trPr>
        <w:tc>
          <w:tcPr>
            <w:tcW w:w="3406" w:type="dxa"/>
            <w:shd w:val="clear" w:color="auto" w:fill="2E74B5" w:themeFill="accent5" w:themeFillShade="BF"/>
            <w:vAlign w:val="center"/>
          </w:tcPr>
          <w:p w14:paraId="67CE4652"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DEEAF6" w:themeFill="accent5" w:themeFillTint="33"/>
            <w:vAlign w:val="center"/>
          </w:tcPr>
          <w:p w14:paraId="6F6CB537" w14:textId="1E18FE8A" w:rsidR="006E33C2" w:rsidRPr="007D57BB" w:rsidRDefault="007D57BB" w:rsidP="00DC6F2B">
            <w:pPr>
              <w:jc w:val="center"/>
              <w:rPr>
                <w:rFonts w:ascii="Arial" w:hAnsi="Arial" w:cs="Arial"/>
                <w:sz w:val="22"/>
                <w:szCs w:val="22"/>
              </w:rPr>
            </w:pPr>
            <w:r w:rsidRPr="007D57BB">
              <w:rPr>
                <w:rFonts w:ascii="Arial" w:hAnsi="Arial" w:cs="Arial"/>
                <w:sz w:val="22"/>
                <w:szCs w:val="22"/>
              </w:rPr>
              <w:t>21</w:t>
            </w:r>
            <w:r w:rsidR="006E33C2" w:rsidRPr="007D57BB">
              <w:rPr>
                <w:rFonts w:ascii="Arial" w:hAnsi="Arial" w:cs="Arial"/>
                <w:sz w:val="22"/>
                <w:szCs w:val="22"/>
              </w:rPr>
              <w:t>/</w:t>
            </w:r>
            <w:r w:rsidRPr="007D57BB">
              <w:rPr>
                <w:rFonts w:ascii="Arial" w:hAnsi="Arial" w:cs="Arial"/>
                <w:sz w:val="22"/>
                <w:szCs w:val="22"/>
              </w:rPr>
              <w:t>02</w:t>
            </w:r>
            <w:r w:rsidR="006E33C2" w:rsidRPr="007D57BB">
              <w:rPr>
                <w:rFonts w:ascii="Arial" w:hAnsi="Arial" w:cs="Arial"/>
                <w:sz w:val="22"/>
                <w:szCs w:val="22"/>
              </w:rPr>
              <w:t>/</w:t>
            </w:r>
            <w:r w:rsidRPr="007D57BB">
              <w:rPr>
                <w:rFonts w:ascii="Arial" w:hAnsi="Arial" w:cs="Arial"/>
                <w:sz w:val="22"/>
                <w:szCs w:val="22"/>
              </w:rPr>
              <w:t>2022</w:t>
            </w:r>
          </w:p>
        </w:tc>
      </w:tr>
      <w:tr w:rsidR="00DB73D5" w:rsidRPr="008C2396" w14:paraId="1DE5004E" w14:textId="77777777" w:rsidTr="00DC6F2B">
        <w:trPr>
          <w:trHeight w:val="437"/>
        </w:trPr>
        <w:tc>
          <w:tcPr>
            <w:tcW w:w="3406" w:type="dxa"/>
            <w:shd w:val="clear" w:color="auto" w:fill="2E74B5" w:themeFill="accent5" w:themeFillShade="BF"/>
            <w:vAlign w:val="center"/>
          </w:tcPr>
          <w:p w14:paraId="625C3B6C" w14:textId="77777777" w:rsidR="006E33C2" w:rsidRPr="00DC6F2B" w:rsidRDefault="006E33C2" w:rsidP="00DC6F2B">
            <w:pPr>
              <w:pStyle w:val="Prrafodelista"/>
              <w:ind w:left="0"/>
              <w:rPr>
                <w:rFonts w:ascii="Arial" w:eastAsia="Cambria" w:hAnsi="Arial" w:cs="Arial"/>
                <w:b/>
                <w:color w:val="FFFFFF"/>
                <w:sz w:val="22"/>
                <w:szCs w:val="22"/>
                <w:lang w:val="es-ES_tradnl" w:eastAsia="en-US"/>
              </w:rPr>
            </w:pPr>
            <w:r w:rsidRPr="00DC6F2B">
              <w:rPr>
                <w:rFonts w:ascii="Arial" w:eastAsia="Cambria" w:hAnsi="Arial" w:cs="Arial"/>
                <w:b/>
                <w:color w:val="FFFFFF"/>
                <w:sz w:val="22"/>
                <w:szCs w:val="22"/>
                <w:lang w:val="es-ES_tradnl" w:eastAsia="en-US"/>
              </w:rPr>
              <w:t>Responsable</w:t>
            </w:r>
            <w:r w:rsidR="00F9609F" w:rsidRPr="00DC6F2B">
              <w:rPr>
                <w:rFonts w:ascii="Arial" w:eastAsia="Cambria" w:hAnsi="Arial" w:cs="Arial"/>
                <w:b/>
                <w:color w:val="FFFFFF"/>
                <w:sz w:val="22"/>
                <w:szCs w:val="22"/>
                <w:lang w:val="es-ES_tradnl" w:eastAsia="en-US"/>
              </w:rPr>
              <w:t xml:space="preserve">(s) </w:t>
            </w:r>
            <w:r w:rsidRPr="00DC6F2B">
              <w:rPr>
                <w:rFonts w:ascii="Arial" w:eastAsia="Cambria" w:hAnsi="Arial" w:cs="Arial"/>
                <w:b/>
                <w:color w:val="FFFFFF"/>
                <w:sz w:val="22"/>
                <w:szCs w:val="22"/>
                <w:lang w:val="es-ES_tradnl" w:eastAsia="en-US"/>
              </w:rPr>
              <w:t>Solicitud:</w:t>
            </w:r>
          </w:p>
        </w:tc>
        <w:tc>
          <w:tcPr>
            <w:tcW w:w="6951" w:type="dxa"/>
            <w:shd w:val="clear" w:color="auto" w:fill="DEEAF6" w:themeFill="accent5" w:themeFillTint="33"/>
            <w:vAlign w:val="center"/>
          </w:tcPr>
          <w:p w14:paraId="07608BEF" w14:textId="78850891" w:rsidR="006E33C2" w:rsidRPr="007D57BB" w:rsidRDefault="007D57BB" w:rsidP="00DC6F2B">
            <w:pPr>
              <w:jc w:val="center"/>
              <w:rPr>
                <w:rFonts w:ascii="Arial" w:hAnsi="Arial" w:cs="Arial"/>
                <w:sz w:val="22"/>
                <w:szCs w:val="22"/>
              </w:rPr>
            </w:pPr>
            <w:r w:rsidRPr="007D57BB">
              <w:rPr>
                <w:rFonts w:ascii="Arial" w:hAnsi="Arial" w:cs="Arial"/>
                <w:sz w:val="22"/>
                <w:szCs w:val="22"/>
              </w:rPr>
              <w:t>Lic. Pedro N.</w:t>
            </w:r>
          </w:p>
        </w:tc>
      </w:tr>
      <w:tr w:rsidR="00DB73D5" w:rsidRPr="008C2396" w14:paraId="26C4EC12" w14:textId="77777777" w:rsidTr="00DC6F2B">
        <w:trPr>
          <w:trHeight w:val="699"/>
        </w:trPr>
        <w:tc>
          <w:tcPr>
            <w:tcW w:w="3406" w:type="dxa"/>
            <w:shd w:val="clear" w:color="auto" w:fill="2E74B5" w:themeFill="accent5" w:themeFillShade="BF"/>
            <w:vAlign w:val="center"/>
          </w:tcPr>
          <w:p w14:paraId="754977D1" w14:textId="77777777" w:rsidR="006E33C2" w:rsidRPr="00DC6F2B" w:rsidRDefault="006E33C2" w:rsidP="00DC6F2B">
            <w:pPr>
              <w:pStyle w:val="Prrafodelista"/>
              <w:ind w:left="0"/>
              <w:rPr>
                <w:rFonts w:ascii="Arial" w:eastAsia="Cambria" w:hAnsi="Arial" w:cs="Arial"/>
                <w:b/>
                <w:color w:val="FFFFFF"/>
                <w:sz w:val="22"/>
                <w:szCs w:val="22"/>
                <w:lang w:val="es-ES_tradnl" w:eastAsia="en-US"/>
              </w:rPr>
            </w:pPr>
            <w:r w:rsidRPr="00DC6F2B">
              <w:rPr>
                <w:rFonts w:ascii="Arial" w:eastAsia="Cambria" w:hAnsi="Arial" w:cs="Arial"/>
                <w:b/>
                <w:color w:val="FFFFFF"/>
                <w:sz w:val="22"/>
                <w:szCs w:val="22"/>
                <w:lang w:val="es-ES_tradnl" w:eastAsia="en-US"/>
              </w:rPr>
              <w:t>Dependencia</w:t>
            </w:r>
            <w:r w:rsidR="00F9609F" w:rsidRPr="00DC6F2B">
              <w:rPr>
                <w:rFonts w:ascii="Arial" w:eastAsia="Cambria" w:hAnsi="Arial" w:cs="Arial"/>
                <w:b/>
                <w:color w:val="FFFFFF"/>
                <w:sz w:val="22"/>
                <w:szCs w:val="22"/>
                <w:lang w:val="es-ES_tradnl" w:eastAsia="en-US"/>
              </w:rPr>
              <w:t>(s)</w:t>
            </w:r>
            <w:r w:rsidRPr="00DC6F2B">
              <w:rPr>
                <w:rFonts w:ascii="Arial" w:eastAsia="Cambria" w:hAnsi="Arial" w:cs="Arial"/>
                <w:b/>
                <w:color w:val="FFFFFF"/>
                <w:sz w:val="22"/>
                <w:szCs w:val="22"/>
                <w:lang w:val="es-ES_tradnl" w:eastAsia="en-US"/>
              </w:rPr>
              <w:t xml:space="preserve"> Solicitante:</w:t>
            </w:r>
          </w:p>
        </w:tc>
        <w:tc>
          <w:tcPr>
            <w:tcW w:w="6951" w:type="dxa"/>
            <w:shd w:val="clear" w:color="auto" w:fill="DEEAF6" w:themeFill="accent5" w:themeFillTint="33"/>
            <w:vAlign w:val="center"/>
          </w:tcPr>
          <w:p w14:paraId="1E8671B5" w14:textId="38DEDA40" w:rsidR="006E33C2" w:rsidRPr="008C2396" w:rsidRDefault="007D57BB" w:rsidP="00DC6F2B">
            <w:pPr>
              <w:jc w:val="center"/>
              <w:rPr>
                <w:rFonts w:ascii="Arial" w:hAnsi="Arial" w:cs="Arial"/>
                <w:color w:val="A6A6A6"/>
                <w:sz w:val="22"/>
                <w:szCs w:val="22"/>
              </w:rPr>
            </w:pPr>
            <w:r w:rsidRPr="00A90EC9">
              <w:rPr>
                <w:rFonts w:ascii="Arial" w:hAnsi="Arial" w:cs="Arial"/>
                <w:sz w:val="22"/>
                <w:szCs w:val="22"/>
              </w:rPr>
              <w:t>Bufete Jurídico</w:t>
            </w:r>
          </w:p>
        </w:tc>
      </w:tr>
      <w:tr w:rsidR="006E33C2" w:rsidRPr="008C2396" w14:paraId="04EE34DE" w14:textId="77777777" w:rsidTr="00DC6F2B">
        <w:trPr>
          <w:trHeight w:val="837"/>
        </w:trPr>
        <w:tc>
          <w:tcPr>
            <w:tcW w:w="3406" w:type="dxa"/>
            <w:shd w:val="clear" w:color="auto" w:fill="2E74B5" w:themeFill="accent5" w:themeFillShade="BF"/>
            <w:vAlign w:val="center"/>
          </w:tcPr>
          <w:p w14:paraId="6BA134AB" w14:textId="77777777" w:rsidR="006E33C2" w:rsidRPr="00DC6F2B" w:rsidRDefault="006E33C2" w:rsidP="00DC6F2B">
            <w:pPr>
              <w:pStyle w:val="Prrafodelista"/>
              <w:ind w:left="0"/>
              <w:rPr>
                <w:rFonts w:ascii="Arial" w:eastAsia="Cambria" w:hAnsi="Arial" w:cs="Arial"/>
                <w:b/>
                <w:color w:val="FFFFFF"/>
                <w:sz w:val="22"/>
                <w:szCs w:val="22"/>
                <w:lang w:val="es-ES_tradnl" w:eastAsia="en-US"/>
              </w:rPr>
            </w:pPr>
            <w:r w:rsidRPr="00DC6F2B">
              <w:rPr>
                <w:rFonts w:ascii="Arial" w:eastAsia="Cambria" w:hAnsi="Arial" w:cs="Arial"/>
                <w:b/>
                <w:color w:val="FFFFFF"/>
                <w:sz w:val="22"/>
                <w:szCs w:val="22"/>
                <w:lang w:val="es-ES_tradnl" w:eastAsia="en-US"/>
              </w:rPr>
              <w:t xml:space="preserve">Responsable Funcional </w:t>
            </w:r>
            <w:r w:rsidR="00CD780B" w:rsidRPr="00DC6F2B">
              <w:rPr>
                <w:rFonts w:ascii="Arial" w:eastAsia="Cambria" w:hAnsi="Arial" w:cs="Arial"/>
                <w:b/>
                <w:color w:val="FFFFFF"/>
                <w:sz w:val="22"/>
                <w:szCs w:val="22"/>
                <w:lang w:val="es-ES_tradnl" w:eastAsia="en-US"/>
              </w:rPr>
              <w:t>designado por el equipo de desarrollo de software</w:t>
            </w:r>
            <w:r w:rsidRPr="00DC6F2B">
              <w:rPr>
                <w:rFonts w:ascii="Arial" w:eastAsia="Cambria" w:hAnsi="Arial" w:cs="Arial"/>
                <w:b/>
                <w:color w:val="FFFFFF"/>
                <w:sz w:val="22"/>
                <w:szCs w:val="22"/>
                <w:lang w:val="es-ES_tradnl" w:eastAsia="en-US"/>
              </w:rPr>
              <w:t>:</w:t>
            </w:r>
          </w:p>
        </w:tc>
        <w:tc>
          <w:tcPr>
            <w:tcW w:w="6951" w:type="dxa"/>
            <w:shd w:val="clear" w:color="auto" w:fill="DEEAF6" w:themeFill="accent5" w:themeFillTint="33"/>
            <w:vAlign w:val="center"/>
          </w:tcPr>
          <w:p w14:paraId="226E84ED" w14:textId="6245C7F9" w:rsidR="006E33C2" w:rsidRPr="008C2396" w:rsidRDefault="007D57BB" w:rsidP="00DC6F2B">
            <w:pPr>
              <w:jc w:val="center"/>
              <w:rPr>
                <w:rFonts w:ascii="Arial" w:hAnsi="Arial" w:cs="Arial"/>
                <w:color w:val="A6A6A6"/>
                <w:sz w:val="22"/>
                <w:szCs w:val="22"/>
              </w:rPr>
            </w:pPr>
            <w:r w:rsidRPr="00A90EC9">
              <w:rPr>
                <w:rFonts w:ascii="Arial" w:hAnsi="Arial" w:cs="Arial"/>
                <w:sz w:val="22"/>
                <w:szCs w:val="22"/>
              </w:rPr>
              <w:t>Angel David Flores Romero</w:t>
            </w:r>
          </w:p>
        </w:tc>
      </w:tr>
    </w:tbl>
    <w:p w14:paraId="416EE80A" w14:textId="77777777" w:rsidR="00CD780B" w:rsidRPr="008C2396" w:rsidRDefault="00CD780B" w:rsidP="00CD780B">
      <w:pPr>
        <w:rPr>
          <w:rFonts w:ascii="Arial" w:hAnsi="Arial" w:cs="Arial"/>
          <w:lang w:val="es-ES_tradnl" w:eastAsia="en-US"/>
        </w:rPr>
      </w:pPr>
      <w:bookmarkStart w:id="1" w:name="_Toc532221775"/>
    </w:p>
    <w:p w14:paraId="67FEC69D" w14:textId="5381114C" w:rsidR="0057111E" w:rsidRPr="00DD62AE" w:rsidRDefault="00AC1665" w:rsidP="00DD62AE">
      <w:pPr>
        <w:pStyle w:val="Ttulo1"/>
        <w:rPr>
          <w:rFonts w:cs="Arial"/>
          <w:szCs w:val="28"/>
        </w:rPr>
      </w:pPr>
      <w:r w:rsidRPr="008C2396">
        <w:rPr>
          <w:rFonts w:cs="Arial"/>
        </w:rPr>
        <w:t>FASE DE FORMALIZACIÓ</w:t>
      </w:r>
      <w:r w:rsidR="00A461FC" w:rsidRPr="008C2396">
        <w:rPr>
          <w:rFonts w:cs="Arial"/>
        </w:rPr>
        <w:t>N</w:t>
      </w:r>
      <w:bookmarkEnd w:id="1"/>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8C2396" w14:paraId="584CA87E" w14:textId="77777777" w:rsidTr="00DC6F2B">
        <w:trPr>
          <w:trHeight w:val="294"/>
        </w:trPr>
        <w:tc>
          <w:tcPr>
            <w:tcW w:w="10348" w:type="dxa"/>
            <w:shd w:val="clear" w:color="auto" w:fill="2E74B5" w:themeFill="accent5" w:themeFillShade="BF"/>
          </w:tcPr>
          <w:p w14:paraId="34165877" w14:textId="76F20647" w:rsidR="00554294" w:rsidRPr="008C2396" w:rsidRDefault="00DC6F2B" w:rsidP="00DC6F2B">
            <w:pPr>
              <w:tabs>
                <w:tab w:val="left" w:pos="402"/>
                <w:tab w:val="center" w:pos="5066"/>
              </w:tabs>
              <w:rPr>
                <w:rFonts w:ascii="Arial" w:hAnsi="Arial" w:cs="Arial"/>
                <w:b/>
                <w:sz w:val="22"/>
                <w:szCs w:val="22"/>
              </w:rPr>
            </w:pPr>
            <w:r>
              <w:rPr>
                <w:rFonts w:ascii="Arial" w:hAnsi="Arial" w:cs="Arial"/>
                <w:b/>
                <w:sz w:val="22"/>
                <w:szCs w:val="22"/>
              </w:rPr>
              <w:tab/>
            </w:r>
            <w:r>
              <w:rPr>
                <w:rFonts w:ascii="Arial" w:hAnsi="Arial" w:cs="Arial"/>
                <w:b/>
                <w:sz w:val="22"/>
                <w:szCs w:val="22"/>
              </w:rPr>
              <w:tab/>
            </w:r>
            <w:r w:rsidR="00554294" w:rsidRPr="008C2396">
              <w:rPr>
                <w:rFonts w:ascii="Arial" w:hAnsi="Arial" w:cs="Arial"/>
                <w:b/>
                <w:sz w:val="22"/>
                <w:szCs w:val="22"/>
              </w:rPr>
              <w:t xml:space="preserve">Descripción </w:t>
            </w:r>
            <w:r w:rsidR="00A3566A" w:rsidRPr="008C2396">
              <w:rPr>
                <w:rFonts w:ascii="Arial" w:hAnsi="Arial" w:cs="Arial"/>
                <w:b/>
                <w:sz w:val="22"/>
                <w:szCs w:val="22"/>
              </w:rPr>
              <w:t xml:space="preserve">de la </w:t>
            </w:r>
            <w:r w:rsidR="00554294" w:rsidRPr="008C2396">
              <w:rPr>
                <w:rFonts w:ascii="Arial" w:hAnsi="Arial" w:cs="Arial"/>
                <w:b/>
                <w:sz w:val="22"/>
                <w:szCs w:val="22"/>
              </w:rPr>
              <w:t>Solicitud</w:t>
            </w:r>
          </w:p>
        </w:tc>
      </w:tr>
      <w:tr w:rsidR="00554294" w:rsidRPr="008C2396" w14:paraId="7103DFED" w14:textId="77777777" w:rsidTr="0031230D">
        <w:trPr>
          <w:trHeight w:val="284"/>
        </w:trPr>
        <w:tc>
          <w:tcPr>
            <w:tcW w:w="10348" w:type="dxa"/>
            <w:shd w:val="clear" w:color="auto" w:fill="808080"/>
          </w:tcPr>
          <w:p w14:paraId="0FE8CCC2" w14:textId="77777777" w:rsidR="00554294" w:rsidRPr="008C2396" w:rsidRDefault="00554294" w:rsidP="00554294">
            <w:pPr>
              <w:rPr>
                <w:rFonts w:ascii="Arial" w:hAnsi="Arial" w:cs="Arial"/>
                <w:b/>
                <w:color w:val="A6A6A6"/>
                <w:sz w:val="22"/>
                <w:szCs w:val="22"/>
              </w:rPr>
            </w:pPr>
            <w:r w:rsidRPr="008C2396">
              <w:rPr>
                <w:rFonts w:ascii="Arial" w:hAnsi="Arial" w:cs="Arial"/>
                <w:b/>
                <w:sz w:val="22"/>
                <w:szCs w:val="22"/>
              </w:rPr>
              <w:t>Usuario Solicitante</w:t>
            </w:r>
          </w:p>
        </w:tc>
      </w:tr>
      <w:tr w:rsidR="00554294" w:rsidRPr="008C2396" w14:paraId="66D9AFC2" w14:textId="77777777" w:rsidTr="00DC6F2B">
        <w:trPr>
          <w:trHeight w:val="933"/>
        </w:trPr>
        <w:tc>
          <w:tcPr>
            <w:tcW w:w="10348" w:type="dxa"/>
            <w:shd w:val="clear" w:color="auto" w:fill="auto"/>
            <w:vAlign w:val="center"/>
          </w:tcPr>
          <w:p w14:paraId="7BADAE13" w14:textId="77777777" w:rsidR="00DC6F2B" w:rsidRDefault="00DC6F2B" w:rsidP="00DC6F2B">
            <w:pPr>
              <w:jc w:val="both"/>
              <w:rPr>
                <w:rFonts w:ascii="Arial" w:hAnsi="Arial" w:cs="Arial"/>
                <w:sz w:val="22"/>
                <w:szCs w:val="22"/>
              </w:rPr>
            </w:pPr>
          </w:p>
          <w:p w14:paraId="70DF3059" w14:textId="77777777" w:rsidR="00DC6F2B" w:rsidRDefault="00DC6F2B" w:rsidP="00DC6F2B">
            <w:pPr>
              <w:jc w:val="both"/>
              <w:rPr>
                <w:rFonts w:ascii="Arial" w:hAnsi="Arial" w:cs="Arial"/>
                <w:sz w:val="22"/>
                <w:szCs w:val="22"/>
              </w:rPr>
            </w:pPr>
          </w:p>
          <w:p w14:paraId="11D320DA" w14:textId="7A788F78" w:rsidR="000D458D" w:rsidRDefault="007D57BB" w:rsidP="00DC6F2B">
            <w:pPr>
              <w:jc w:val="both"/>
              <w:rPr>
                <w:rFonts w:ascii="Arial" w:hAnsi="Arial" w:cs="Arial"/>
                <w:sz w:val="22"/>
                <w:szCs w:val="22"/>
              </w:rPr>
            </w:pPr>
            <w:r w:rsidRPr="00A90EC9">
              <w:rPr>
                <w:rFonts w:ascii="Arial" w:hAnsi="Arial" w:cs="Arial"/>
                <w:sz w:val="22"/>
                <w:szCs w:val="22"/>
              </w:rPr>
              <w:t>Automatizar las demandas de los clientes a través de una página web llenando un formulario. Al momento de llenar el formulario se manda al proceso de pago para finalizar la transacción. Para dar seguimiento a su demanda, el cliente crea una cuenta en la plataforma y verá el seguimiento de cada una de las actualizaciones del proceso legal. El administrador del sitio recibe la notificación de una nueva demanda y con los datos llenados del formulario se crea automáticamente el documento legal en formato Word para empezar el proceso. El administrador recibe el pago y debe de ser capaz de verlo en un dashboard para ver la cantidad de ingresos recibidos. El administrador actualiza el proceso de la demanda y agrega comentarios en cada paso del proceso. Al usuario le llegan correos de notificación para saber el avance de su proceso. La página debe de ser responsive para poderla ver desde el celular. La preferencia de colores del cliente es azul marino y blanco, pero acepta propuestas.</w:t>
            </w:r>
          </w:p>
          <w:p w14:paraId="7533300F" w14:textId="77777777" w:rsidR="00DC6F2B" w:rsidRDefault="00DC6F2B" w:rsidP="00DC6F2B">
            <w:pPr>
              <w:jc w:val="both"/>
              <w:rPr>
                <w:rFonts w:ascii="Arial" w:hAnsi="Arial" w:cs="Arial"/>
                <w:sz w:val="22"/>
                <w:szCs w:val="22"/>
              </w:rPr>
            </w:pPr>
          </w:p>
          <w:p w14:paraId="4E889B02" w14:textId="77777777" w:rsidR="00DC6F2B" w:rsidRDefault="00DC6F2B" w:rsidP="00DC6F2B">
            <w:pPr>
              <w:jc w:val="both"/>
              <w:rPr>
                <w:rFonts w:ascii="Arial" w:hAnsi="Arial" w:cs="Arial"/>
                <w:sz w:val="22"/>
                <w:szCs w:val="22"/>
              </w:rPr>
            </w:pPr>
          </w:p>
          <w:p w14:paraId="09864123" w14:textId="77777777" w:rsidR="00DC6F2B" w:rsidRDefault="00DC6F2B" w:rsidP="00DC6F2B">
            <w:pPr>
              <w:jc w:val="both"/>
              <w:rPr>
                <w:rFonts w:ascii="Arial" w:hAnsi="Arial" w:cs="Arial"/>
                <w:sz w:val="22"/>
                <w:szCs w:val="22"/>
              </w:rPr>
            </w:pPr>
          </w:p>
          <w:p w14:paraId="345AE069" w14:textId="77777777" w:rsidR="00DC6F2B" w:rsidRDefault="00DC6F2B" w:rsidP="00DC6F2B">
            <w:pPr>
              <w:jc w:val="both"/>
              <w:rPr>
                <w:rFonts w:ascii="Arial" w:hAnsi="Arial" w:cs="Arial"/>
                <w:sz w:val="22"/>
                <w:szCs w:val="22"/>
              </w:rPr>
            </w:pPr>
          </w:p>
          <w:p w14:paraId="03952B6F" w14:textId="77777777" w:rsidR="00DC6F2B" w:rsidRDefault="00DC6F2B" w:rsidP="00DC6F2B">
            <w:pPr>
              <w:jc w:val="both"/>
              <w:rPr>
                <w:rFonts w:ascii="Arial" w:hAnsi="Arial" w:cs="Arial"/>
                <w:sz w:val="22"/>
                <w:szCs w:val="22"/>
              </w:rPr>
            </w:pPr>
          </w:p>
          <w:p w14:paraId="530A8844" w14:textId="77777777" w:rsidR="00DC6F2B" w:rsidRDefault="00DC6F2B" w:rsidP="00DC6F2B">
            <w:pPr>
              <w:jc w:val="both"/>
              <w:rPr>
                <w:rFonts w:ascii="Arial" w:hAnsi="Arial" w:cs="Arial"/>
                <w:sz w:val="22"/>
                <w:szCs w:val="22"/>
              </w:rPr>
            </w:pPr>
          </w:p>
          <w:p w14:paraId="539CE2A5" w14:textId="77777777" w:rsidR="00DC6F2B" w:rsidRDefault="00DC6F2B" w:rsidP="00DC6F2B">
            <w:pPr>
              <w:jc w:val="both"/>
              <w:rPr>
                <w:rFonts w:ascii="Arial" w:hAnsi="Arial" w:cs="Arial"/>
                <w:sz w:val="22"/>
                <w:szCs w:val="22"/>
              </w:rPr>
            </w:pPr>
          </w:p>
          <w:p w14:paraId="23AD57B1" w14:textId="77777777" w:rsidR="00DC6F2B" w:rsidRDefault="00DC6F2B" w:rsidP="00DC6F2B">
            <w:pPr>
              <w:jc w:val="both"/>
              <w:rPr>
                <w:rFonts w:ascii="Arial" w:hAnsi="Arial" w:cs="Arial"/>
                <w:sz w:val="22"/>
                <w:szCs w:val="22"/>
              </w:rPr>
            </w:pPr>
          </w:p>
          <w:p w14:paraId="320C12C2" w14:textId="77777777" w:rsidR="00DC6F2B" w:rsidRDefault="00DC6F2B" w:rsidP="00DC6F2B">
            <w:pPr>
              <w:jc w:val="both"/>
              <w:rPr>
                <w:rFonts w:ascii="Arial" w:hAnsi="Arial" w:cs="Arial"/>
                <w:sz w:val="22"/>
                <w:szCs w:val="22"/>
              </w:rPr>
            </w:pPr>
          </w:p>
          <w:p w14:paraId="6F6364DF" w14:textId="77777777" w:rsidR="00DC6F2B" w:rsidRDefault="00DC6F2B" w:rsidP="00DC6F2B">
            <w:pPr>
              <w:jc w:val="both"/>
              <w:rPr>
                <w:rFonts w:ascii="Arial" w:hAnsi="Arial" w:cs="Arial"/>
                <w:sz w:val="22"/>
                <w:szCs w:val="22"/>
              </w:rPr>
            </w:pPr>
          </w:p>
          <w:p w14:paraId="2750EE7B" w14:textId="663DE412" w:rsidR="00DC6F2B" w:rsidRPr="00A90EC9" w:rsidRDefault="00DC6F2B" w:rsidP="00DC6F2B">
            <w:pPr>
              <w:jc w:val="both"/>
              <w:rPr>
                <w:rFonts w:ascii="Arial" w:hAnsi="Arial" w:cs="Arial"/>
                <w:sz w:val="22"/>
                <w:szCs w:val="22"/>
              </w:rPr>
            </w:pPr>
          </w:p>
        </w:tc>
      </w:tr>
      <w:tr w:rsidR="00554294" w:rsidRPr="008C2396" w14:paraId="403E95A0" w14:textId="77777777" w:rsidTr="0031230D">
        <w:trPr>
          <w:trHeight w:val="278"/>
        </w:trPr>
        <w:tc>
          <w:tcPr>
            <w:tcW w:w="10348" w:type="dxa"/>
            <w:shd w:val="clear" w:color="auto" w:fill="808080"/>
          </w:tcPr>
          <w:p w14:paraId="4838A5D4" w14:textId="77777777" w:rsidR="00554294" w:rsidRPr="008C2396" w:rsidRDefault="00554294" w:rsidP="00554294">
            <w:pPr>
              <w:rPr>
                <w:rFonts w:ascii="Arial" w:hAnsi="Arial" w:cs="Arial"/>
                <w:b/>
                <w:sz w:val="22"/>
                <w:szCs w:val="22"/>
              </w:rPr>
            </w:pPr>
            <w:r w:rsidRPr="008C2396">
              <w:rPr>
                <w:rFonts w:ascii="Arial" w:hAnsi="Arial" w:cs="Arial"/>
                <w:b/>
                <w:sz w:val="22"/>
                <w:szCs w:val="22"/>
              </w:rPr>
              <w:t>Líder Funcional</w:t>
            </w:r>
          </w:p>
        </w:tc>
      </w:tr>
      <w:tr w:rsidR="00554294" w:rsidRPr="008C2396" w14:paraId="3DBB0868" w14:textId="77777777" w:rsidTr="00FB43A7">
        <w:trPr>
          <w:trHeight w:val="1189"/>
        </w:trPr>
        <w:tc>
          <w:tcPr>
            <w:tcW w:w="10348" w:type="dxa"/>
            <w:shd w:val="clear" w:color="auto" w:fill="auto"/>
          </w:tcPr>
          <w:p w14:paraId="72A58FBF" w14:textId="048AA91C" w:rsidR="007D57BB" w:rsidRPr="007D57BB" w:rsidRDefault="007D57BB" w:rsidP="00554294">
            <w:pPr>
              <w:rPr>
                <w:rFonts w:ascii="Arial" w:hAnsi="Arial" w:cs="Arial"/>
                <w:sz w:val="22"/>
                <w:szCs w:val="22"/>
              </w:rPr>
            </w:pPr>
            <w:r w:rsidRPr="007D57BB">
              <w:rPr>
                <w:rFonts w:ascii="Arial" w:hAnsi="Arial" w:cs="Arial"/>
                <w:sz w:val="22"/>
                <w:szCs w:val="22"/>
              </w:rPr>
              <w:lastRenderedPageBreak/>
              <w:t xml:space="preserve">Se creará una página web </w:t>
            </w:r>
            <w:r>
              <w:rPr>
                <w:rFonts w:ascii="Arial" w:hAnsi="Arial" w:cs="Arial"/>
                <w:sz w:val="22"/>
                <w:szCs w:val="22"/>
              </w:rPr>
              <w:t xml:space="preserve">para automatizar las demandas de un bufete jurídico </w:t>
            </w:r>
            <w:r w:rsidRPr="007D57BB">
              <w:rPr>
                <w:rFonts w:ascii="Arial" w:hAnsi="Arial" w:cs="Arial"/>
                <w:sz w:val="22"/>
                <w:szCs w:val="22"/>
              </w:rPr>
              <w:t>que cumplan con los siguientes puntos:</w:t>
            </w:r>
          </w:p>
          <w:p w14:paraId="131232A9" w14:textId="5D111057" w:rsidR="008A3310" w:rsidRDefault="007D57BB" w:rsidP="007D57BB">
            <w:pPr>
              <w:numPr>
                <w:ilvl w:val="0"/>
                <w:numId w:val="33"/>
              </w:numPr>
              <w:rPr>
                <w:rFonts w:ascii="Arial" w:hAnsi="Arial" w:cs="Arial"/>
                <w:sz w:val="22"/>
                <w:szCs w:val="22"/>
              </w:rPr>
            </w:pPr>
            <w:r>
              <w:rPr>
                <w:rFonts w:ascii="Arial" w:hAnsi="Arial" w:cs="Arial"/>
                <w:sz w:val="22"/>
                <w:szCs w:val="22"/>
              </w:rPr>
              <w:t xml:space="preserve">Se pueda </w:t>
            </w:r>
            <w:r w:rsidR="00A90EC9">
              <w:rPr>
                <w:rFonts w:ascii="Arial" w:hAnsi="Arial" w:cs="Arial"/>
                <w:sz w:val="22"/>
                <w:szCs w:val="22"/>
              </w:rPr>
              <w:t>a</w:t>
            </w:r>
            <w:r w:rsidRPr="007D57BB">
              <w:rPr>
                <w:rFonts w:ascii="Arial" w:hAnsi="Arial" w:cs="Arial"/>
                <w:sz w:val="22"/>
                <w:szCs w:val="22"/>
              </w:rPr>
              <w:t xml:space="preserve">brir y llenar </w:t>
            </w:r>
            <w:r>
              <w:rPr>
                <w:rFonts w:ascii="Arial" w:hAnsi="Arial" w:cs="Arial"/>
                <w:sz w:val="22"/>
                <w:szCs w:val="22"/>
              </w:rPr>
              <w:t xml:space="preserve">un </w:t>
            </w:r>
            <w:r w:rsidRPr="007D57BB">
              <w:rPr>
                <w:rFonts w:ascii="Arial" w:hAnsi="Arial" w:cs="Arial"/>
                <w:sz w:val="22"/>
                <w:szCs w:val="22"/>
              </w:rPr>
              <w:t>Formulario</w:t>
            </w:r>
            <w:r>
              <w:rPr>
                <w:rFonts w:ascii="Arial" w:hAnsi="Arial" w:cs="Arial"/>
                <w:sz w:val="22"/>
                <w:szCs w:val="22"/>
              </w:rPr>
              <w:t xml:space="preserve"> con los datos de la demanda</w:t>
            </w:r>
            <w:r w:rsidR="00DD62AE">
              <w:rPr>
                <w:rFonts w:ascii="Arial" w:hAnsi="Arial" w:cs="Arial"/>
                <w:sz w:val="22"/>
                <w:szCs w:val="22"/>
              </w:rPr>
              <w:t>.</w:t>
            </w:r>
          </w:p>
          <w:p w14:paraId="51B35C55" w14:textId="72ACCCEB" w:rsidR="008A3310" w:rsidRDefault="00A90EC9" w:rsidP="007D57BB">
            <w:pPr>
              <w:numPr>
                <w:ilvl w:val="0"/>
                <w:numId w:val="33"/>
              </w:numPr>
              <w:rPr>
                <w:rFonts w:ascii="Arial" w:hAnsi="Arial" w:cs="Arial"/>
                <w:sz w:val="22"/>
                <w:szCs w:val="22"/>
              </w:rPr>
            </w:pPr>
            <w:r>
              <w:rPr>
                <w:rFonts w:ascii="Arial" w:hAnsi="Arial" w:cs="Arial"/>
                <w:sz w:val="22"/>
                <w:szCs w:val="22"/>
              </w:rPr>
              <w:t>Redireccionar a un p</w:t>
            </w:r>
            <w:r w:rsidR="007D57BB" w:rsidRPr="008A3310">
              <w:rPr>
                <w:rFonts w:ascii="Arial" w:hAnsi="Arial" w:cs="Arial"/>
                <w:sz w:val="22"/>
                <w:szCs w:val="22"/>
              </w:rPr>
              <w:t>roceso de pago</w:t>
            </w:r>
            <w:r w:rsidR="00DD62AE">
              <w:rPr>
                <w:rFonts w:ascii="Arial" w:hAnsi="Arial" w:cs="Arial"/>
                <w:sz w:val="22"/>
                <w:szCs w:val="22"/>
              </w:rPr>
              <w:t>.</w:t>
            </w:r>
          </w:p>
          <w:p w14:paraId="3FD7D3ED" w14:textId="64243BA5" w:rsidR="008A3310" w:rsidRDefault="007D57BB" w:rsidP="007D57BB">
            <w:pPr>
              <w:numPr>
                <w:ilvl w:val="0"/>
                <w:numId w:val="33"/>
              </w:numPr>
              <w:rPr>
                <w:rFonts w:ascii="Arial" w:hAnsi="Arial" w:cs="Arial"/>
                <w:sz w:val="22"/>
                <w:szCs w:val="22"/>
              </w:rPr>
            </w:pPr>
            <w:proofErr w:type="spellStart"/>
            <w:r w:rsidRPr="008A3310">
              <w:rPr>
                <w:rFonts w:ascii="Arial" w:hAnsi="Arial" w:cs="Arial"/>
                <w:sz w:val="22"/>
                <w:szCs w:val="22"/>
              </w:rPr>
              <w:t>Login</w:t>
            </w:r>
            <w:proofErr w:type="spellEnd"/>
            <w:r w:rsidRPr="008A3310">
              <w:rPr>
                <w:rFonts w:ascii="Arial" w:hAnsi="Arial" w:cs="Arial"/>
                <w:sz w:val="22"/>
                <w:szCs w:val="22"/>
              </w:rPr>
              <w:t xml:space="preserve"> del cliente</w:t>
            </w:r>
            <w:r w:rsidR="00DD62AE">
              <w:rPr>
                <w:rFonts w:ascii="Arial" w:hAnsi="Arial" w:cs="Arial"/>
                <w:sz w:val="22"/>
                <w:szCs w:val="22"/>
              </w:rPr>
              <w:t>.</w:t>
            </w:r>
          </w:p>
          <w:p w14:paraId="692EA148" w14:textId="77777777" w:rsidR="008A3310" w:rsidRDefault="007D57BB" w:rsidP="007D57BB">
            <w:pPr>
              <w:numPr>
                <w:ilvl w:val="0"/>
                <w:numId w:val="33"/>
              </w:numPr>
              <w:rPr>
                <w:rFonts w:ascii="Arial" w:hAnsi="Arial" w:cs="Arial"/>
                <w:sz w:val="22"/>
                <w:szCs w:val="22"/>
              </w:rPr>
            </w:pPr>
            <w:r w:rsidRPr="008A3310">
              <w:rPr>
                <w:rFonts w:ascii="Arial" w:hAnsi="Arial" w:cs="Arial"/>
                <w:sz w:val="22"/>
                <w:szCs w:val="22"/>
              </w:rPr>
              <w:t>Seguimiento de cada una de las actualizaciones del proceso legal.</w:t>
            </w:r>
          </w:p>
          <w:p w14:paraId="4FF26CB9" w14:textId="6A3E421D" w:rsidR="00DD62AE" w:rsidRDefault="00A90EC9" w:rsidP="007D57BB">
            <w:pPr>
              <w:numPr>
                <w:ilvl w:val="0"/>
                <w:numId w:val="33"/>
              </w:numPr>
              <w:rPr>
                <w:rFonts w:ascii="Arial" w:hAnsi="Arial" w:cs="Arial"/>
                <w:sz w:val="22"/>
                <w:szCs w:val="22"/>
              </w:rPr>
            </w:pPr>
            <w:r w:rsidRPr="008A3310">
              <w:rPr>
                <w:rFonts w:ascii="Arial" w:hAnsi="Arial" w:cs="Arial"/>
                <w:sz w:val="22"/>
                <w:szCs w:val="22"/>
              </w:rPr>
              <w:t>Notificación</w:t>
            </w:r>
            <w:r w:rsidR="007D57BB" w:rsidRPr="008A3310">
              <w:rPr>
                <w:rFonts w:ascii="Arial" w:hAnsi="Arial" w:cs="Arial"/>
                <w:sz w:val="22"/>
                <w:szCs w:val="22"/>
              </w:rPr>
              <w:t xml:space="preserve"> al administrador y </w:t>
            </w:r>
            <w:r w:rsidRPr="008A3310">
              <w:rPr>
                <w:rFonts w:ascii="Arial" w:hAnsi="Arial" w:cs="Arial"/>
                <w:sz w:val="22"/>
                <w:szCs w:val="22"/>
              </w:rPr>
              <w:t>creación</w:t>
            </w:r>
            <w:r w:rsidR="007D57BB" w:rsidRPr="008A3310">
              <w:rPr>
                <w:rFonts w:ascii="Arial" w:hAnsi="Arial" w:cs="Arial"/>
                <w:sz w:val="22"/>
                <w:szCs w:val="22"/>
              </w:rPr>
              <w:t xml:space="preserve"> del documento legal con los datos del formulario</w:t>
            </w:r>
            <w:r w:rsidR="00DD62AE">
              <w:rPr>
                <w:rFonts w:ascii="Arial" w:hAnsi="Arial" w:cs="Arial"/>
                <w:sz w:val="22"/>
                <w:szCs w:val="22"/>
              </w:rPr>
              <w:t>.</w:t>
            </w:r>
          </w:p>
          <w:p w14:paraId="6C664C2F" w14:textId="717B3E5B" w:rsidR="00DD62AE" w:rsidRDefault="007D57BB" w:rsidP="007D57BB">
            <w:pPr>
              <w:numPr>
                <w:ilvl w:val="0"/>
                <w:numId w:val="33"/>
              </w:numPr>
              <w:rPr>
                <w:rFonts w:ascii="Arial" w:hAnsi="Arial" w:cs="Arial"/>
                <w:sz w:val="22"/>
                <w:szCs w:val="22"/>
              </w:rPr>
            </w:pPr>
            <w:r w:rsidRPr="00DD62AE">
              <w:rPr>
                <w:rFonts w:ascii="Arial" w:hAnsi="Arial" w:cs="Arial"/>
                <w:sz w:val="22"/>
                <w:szCs w:val="22"/>
              </w:rPr>
              <w:t>El admi</w:t>
            </w:r>
            <w:r w:rsidR="00A90EC9" w:rsidRPr="00DD62AE">
              <w:rPr>
                <w:rFonts w:ascii="Arial" w:hAnsi="Arial" w:cs="Arial"/>
                <w:sz w:val="22"/>
                <w:szCs w:val="22"/>
              </w:rPr>
              <w:t>nistrador</w:t>
            </w:r>
            <w:r w:rsidRPr="00DD62AE">
              <w:rPr>
                <w:rFonts w:ascii="Arial" w:hAnsi="Arial" w:cs="Arial"/>
                <w:sz w:val="22"/>
                <w:szCs w:val="22"/>
              </w:rPr>
              <w:t xml:space="preserve"> puede ver </w:t>
            </w:r>
            <w:r w:rsidR="00A90EC9" w:rsidRPr="00DD62AE">
              <w:rPr>
                <w:rFonts w:ascii="Arial" w:hAnsi="Arial" w:cs="Arial"/>
                <w:sz w:val="22"/>
                <w:szCs w:val="22"/>
              </w:rPr>
              <w:t xml:space="preserve">los </w:t>
            </w:r>
            <w:r w:rsidRPr="00DD62AE">
              <w:rPr>
                <w:rFonts w:ascii="Arial" w:hAnsi="Arial" w:cs="Arial"/>
                <w:sz w:val="22"/>
                <w:szCs w:val="22"/>
              </w:rPr>
              <w:t xml:space="preserve">pagos </w:t>
            </w:r>
            <w:r w:rsidR="00A90EC9" w:rsidRPr="00DD62AE">
              <w:rPr>
                <w:rFonts w:ascii="Arial" w:hAnsi="Arial" w:cs="Arial"/>
                <w:sz w:val="22"/>
                <w:szCs w:val="22"/>
              </w:rPr>
              <w:t xml:space="preserve">y el total de ingresos </w:t>
            </w:r>
            <w:r w:rsidRPr="00DD62AE">
              <w:rPr>
                <w:rFonts w:ascii="Arial" w:hAnsi="Arial" w:cs="Arial"/>
                <w:sz w:val="22"/>
                <w:szCs w:val="22"/>
              </w:rPr>
              <w:t xml:space="preserve">en </w:t>
            </w:r>
            <w:r w:rsidR="00A90EC9" w:rsidRPr="00DD62AE">
              <w:rPr>
                <w:rFonts w:ascii="Arial" w:hAnsi="Arial" w:cs="Arial"/>
                <w:sz w:val="22"/>
                <w:szCs w:val="22"/>
              </w:rPr>
              <w:t xml:space="preserve">un </w:t>
            </w:r>
            <w:proofErr w:type="spellStart"/>
            <w:r w:rsidRPr="00DD62AE">
              <w:rPr>
                <w:rFonts w:ascii="Arial" w:hAnsi="Arial" w:cs="Arial"/>
                <w:sz w:val="22"/>
                <w:szCs w:val="22"/>
              </w:rPr>
              <w:t>Dashboard</w:t>
            </w:r>
            <w:proofErr w:type="spellEnd"/>
            <w:r w:rsidR="00DD62AE">
              <w:rPr>
                <w:rFonts w:ascii="Arial" w:hAnsi="Arial" w:cs="Arial"/>
                <w:sz w:val="22"/>
                <w:szCs w:val="22"/>
              </w:rPr>
              <w:t>.</w:t>
            </w:r>
            <w:r w:rsidRPr="00DD62AE">
              <w:rPr>
                <w:rFonts w:ascii="Arial" w:hAnsi="Arial" w:cs="Arial"/>
                <w:sz w:val="22"/>
                <w:szCs w:val="22"/>
              </w:rPr>
              <w:t xml:space="preserve"> </w:t>
            </w:r>
          </w:p>
          <w:p w14:paraId="38605EDE" w14:textId="77777777" w:rsidR="00DD62AE" w:rsidRDefault="007D57BB" w:rsidP="00554294">
            <w:pPr>
              <w:numPr>
                <w:ilvl w:val="0"/>
                <w:numId w:val="33"/>
              </w:numPr>
              <w:rPr>
                <w:rFonts w:ascii="Arial" w:hAnsi="Arial" w:cs="Arial"/>
                <w:sz w:val="22"/>
                <w:szCs w:val="22"/>
              </w:rPr>
            </w:pPr>
            <w:r w:rsidRPr="00DD62AE">
              <w:rPr>
                <w:rFonts w:ascii="Arial" w:hAnsi="Arial" w:cs="Arial"/>
                <w:sz w:val="22"/>
                <w:szCs w:val="22"/>
              </w:rPr>
              <w:t>El administrador actualiza el proceso de la demanda y agrega comentarios en cada paso del proceso.</w:t>
            </w:r>
          </w:p>
          <w:p w14:paraId="3BFEEC46" w14:textId="1E72E24D" w:rsidR="00554294" w:rsidRPr="00DD62AE" w:rsidRDefault="007D57BB" w:rsidP="00554294">
            <w:pPr>
              <w:numPr>
                <w:ilvl w:val="0"/>
                <w:numId w:val="33"/>
              </w:numPr>
              <w:rPr>
                <w:rFonts w:ascii="Arial" w:hAnsi="Arial" w:cs="Arial"/>
                <w:sz w:val="22"/>
                <w:szCs w:val="22"/>
              </w:rPr>
            </w:pPr>
            <w:r w:rsidRPr="00DD62AE">
              <w:rPr>
                <w:rFonts w:ascii="Arial" w:hAnsi="Arial" w:cs="Arial"/>
                <w:sz w:val="22"/>
                <w:szCs w:val="22"/>
              </w:rPr>
              <w:t>Al usuario le llegan correos de notificación para saber el avance de su proceso.</w:t>
            </w:r>
          </w:p>
        </w:tc>
      </w:tr>
    </w:tbl>
    <w:p w14:paraId="2CF1DEEA" w14:textId="07A8CEF3" w:rsidR="00B0163A" w:rsidRDefault="00B0163A" w:rsidP="002C1CC6">
      <w:pPr>
        <w:pStyle w:val="Piedepgina"/>
        <w:tabs>
          <w:tab w:val="clear" w:pos="4252"/>
          <w:tab w:val="clear" w:pos="8504"/>
        </w:tabs>
        <w:spacing w:line="360" w:lineRule="auto"/>
        <w:jc w:val="both"/>
        <w:rPr>
          <w:rFonts w:ascii="Arial" w:hAnsi="Arial" w:cs="Arial"/>
          <w:b/>
          <w:bCs/>
          <w:sz w:val="22"/>
          <w:szCs w:val="22"/>
        </w:rPr>
      </w:pPr>
    </w:p>
    <w:p w14:paraId="7217EB35" w14:textId="77777777" w:rsidR="00B0163A" w:rsidRPr="008C2396" w:rsidRDefault="00B0163A" w:rsidP="002C1CC6">
      <w:pPr>
        <w:pStyle w:val="Piedepgina"/>
        <w:tabs>
          <w:tab w:val="clear" w:pos="4252"/>
          <w:tab w:val="clear" w:pos="8504"/>
        </w:tabs>
        <w:spacing w:line="360" w:lineRule="auto"/>
        <w:jc w:val="both"/>
        <w:rPr>
          <w:rFonts w:ascii="Arial" w:hAnsi="Arial" w:cs="Arial"/>
          <w:b/>
          <w:bCs/>
          <w:sz w:val="22"/>
          <w:szCs w:val="22"/>
        </w:rPr>
      </w:pPr>
    </w:p>
    <w:p w14:paraId="20C8C97F" w14:textId="77777777" w:rsidR="00933F02" w:rsidRPr="008C2396" w:rsidRDefault="00C758C6" w:rsidP="0050044E">
      <w:pPr>
        <w:pStyle w:val="Ttulo1"/>
        <w:rPr>
          <w:rFonts w:cs="Arial"/>
        </w:rPr>
      </w:pPr>
      <w:bookmarkStart w:id="2" w:name="_Toc532221776"/>
      <w:r w:rsidRPr="008C2396">
        <w:rPr>
          <w:rFonts w:cs="Arial"/>
        </w:rPr>
        <w:t>ANALISIS</w:t>
      </w:r>
      <w:r w:rsidR="00933F02" w:rsidRPr="008C2396">
        <w:rPr>
          <w:rFonts w:cs="Arial"/>
        </w:rPr>
        <w:t xml:space="preserve"> DE </w:t>
      </w:r>
      <w:r w:rsidR="00033CDA" w:rsidRPr="008C2396">
        <w:rPr>
          <w:rFonts w:cs="Arial"/>
        </w:rPr>
        <w:t>REQUISITOS</w:t>
      </w:r>
      <w:r w:rsidR="001E6230" w:rsidRPr="008C2396">
        <w:rPr>
          <w:rFonts w:cs="Arial"/>
        </w:rPr>
        <w:t xml:space="preserve"> Y REQUERIMIENTOS</w:t>
      </w:r>
      <w:bookmarkEnd w:id="2"/>
      <w:r w:rsidR="00950088" w:rsidRPr="008C2396">
        <w:rPr>
          <w:rFonts w:cs="Arial"/>
        </w:rPr>
        <w:t xml:space="preserve"> </w:t>
      </w:r>
    </w:p>
    <w:p w14:paraId="51E6CAE0" w14:textId="7E52931A" w:rsidR="0008714F" w:rsidRPr="008C2396" w:rsidRDefault="0008714F" w:rsidP="0008714F">
      <w:pPr>
        <w:jc w:val="center"/>
        <w:rPr>
          <w:rFonts w:ascii="Arial" w:hAnsi="Arial"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4781"/>
        <w:gridCol w:w="1147"/>
      </w:tblGrid>
      <w:tr w:rsidR="00C5127D" w:rsidRPr="008C2396" w14:paraId="117942DD" w14:textId="77777777" w:rsidTr="00DC6F2B">
        <w:trPr>
          <w:trHeight w:val="182"/>
        </w:trPr>
        <w:tc>
          <w:tcPr>
            <w:tcW w:w="10519" w:type="dxa"/>
            <w:gridSpan w:val="4"/>
            <w:shd w:val="clear" w:color="auto" w:fill="2E74B5" w:themeFill="accent5" w:themeFillShade="BF"/>
            <w:vAlign w:val="center"/>
          </w:tcPr>
          <w:p w14:paraId="575C7820" w14:textId="77777777" w:rsidR="00C5127D" w:rsidRPr="008C2396" w:rsidRDefault="00C5127D" w:rsidP="0031230D">
            <w:pPr>
              <w:jc w:val="center"/>
              <w:rPr>
                <w:rFonts w:ascii="Arial" w:hAnsi="Arial" w:cs="Arial"/>
                <w:b/>
                <w:sz w:val="22"/>
                <w:szCs w:val="22"/>
              </w:rPr>
            </w:pPr>
            <w:r w:rsidRPr="008C2396">
              <w:rPr>
                <w:rFonts w:ascii="Arial" w:hAnsi="Arial" w:cs="Arial"/>
                <w:b/>
                <w:sz w:val="22"/>
                <w:szCs w:val="22"/>
              </w:rPr>
              <w:t>Términos de Referencia</w:t>
            </w:r>
          </w:p>
        </w:tc>
      </w:tr>
      <w:tr w:rsidR="006962B9" w:rsidRPr="008C2396" w14:paraId="20636B01" w14:textId="77777777" w:rsidTr="00DC6F2B">
        <w:trPr>
          <w:trHeight w:val="1578"/>
        </w:trPr>
        <w:tc>
          <w:tcPr>
            <w:tcW w:w="2836" w:type="dxa"/>
            <w:shd w:val="clear" w:color="auto" w:fill="2E74B5" w:themeFill="accent5" w:themeFillShade="BF"/>
            <w:vAlign w:val="center"/>
          </w:tcPr>
          <w:p w14:paraId="5CA87B53" w14:textId="7D884A52" w:rsidR="006962B9" w:rsidRPr="008C2396" w:rsidRDefault="00947941" w:rsidP="0031230D">
            <w:pPr>
              <w:rPr>
                <w:rFonts w:ascii="Arial" w:hAnsi="Arial" w:cs="Arial"/>
                <w:b/>
                <w:sz w:val="22"/>
                <w:szCs w:val="22"/>
                <w:lang w:val="es-CO"/>
              </w:rPr>
            </w:pPr>
            <w:r w:rsidRPr="008C2396">
              <w:rPr>
                <w:rFonts w:ascii="Arial" w:hAnsi="Arial" w:cs="Arial"/>
                <w:b/>
                <w:sz w:val="22"/>
                <w:szCs w:val="22"/>
                <w:lang w:val="es-CO"/>
              </w:rPr>
              <w:t xml:space="preserve">Requerimientos Funcionales </w:t>
            </w:r>
          </w:p>
        </w:tc>
        <w:tc>
          <w:tcPr>
            <w:tcW w:w="7683" w:type="dxa"/>
            <w:gridSpan w:val="3"/>
            <w:shd w:val="clear" w:color="auto" w:fill="auto"/>
          </w:tcPr>
          <w:p w14:paraId="70DCBE1C" w14:textId="42ABF0B6" w:rsidR="006962B9" w:rsidRDefault="00676138" w:rsidP="00B02FC5">
            <w:pPr>
              <w:rPr>
                <w:rFonts w:ascii="Arial" w:hAnsi="Arial" w:cs="Arial"/>
                <w:sz w:val="22"/>
                <w:szCs w:val="22"/>
              </w:rPr>
            </w:pPr>
            <w:r w:rsidRPr="00B02FC5">
              <w:rPr>
                <w:rFonts w:ascii="Arial" w:hAnsi="Arial" w:cs="Arial"/>
                <w:sz w:val="22"/>
                <w:szCs w:val="22"/>
              </w:rPr>
              <w:t>El sistema:</w:t>
            </w:r>
          </w:p>
          <w:p w14:paraId="593E4ED5" w14:textId="77777777" w:rsidR="00B02FC5" w:rsidRPr="00B02FC5" w:rsidRDefault="00B02FC5" w:rsidP="00B02FC5">
            <w:pPr>
              <w:rPr>
                <w:rFonts w:ascii="Arial" w:hAnsi="Arial" w:cs="Arial"/>
                <w:sz w:val="22"/>
                <w:szCs w:val="22"/>
              </w:rPr>
            </w:pPr>
          </w:p>
          <w:p w14:paraId="22DF28B1" w14:textId="763838C8" w:rsidR="00B02FC5" w:rsidRPr="00B02FC5" w:rsidRDefault="00B02FC5" w:rsidP="00B02FC5">
            <w:pPr>
              <w:pStyle w:val="Prrafodelista"/>
              <w:numPr>
                <w:ilvl w:val="0"/>
                <w:numId w:val="34"/>
              </w:numPr>
              <w:rPr>
                <w:rFonts w:ascii="Arial" w:hAnsi="Arial" w:cs="Arial"/>
                <w:sz w:val="22"/>
                <w:szCs w:val="22"/>
              </w:rPr>
            </w:pPr>
            <w:r w:rsidRPr="00B02FC5">
              <w:rPr>
                <w:rFonts w:ascii="Arial" w:hAnsi="Arial" w:cs="Arial"/>
                <w:sz w:val="22"/>
                <w:szCs w:val="22"/>
              </w:rPr>
              <w:t>Abrirá un formulario para que el cliente lo rellene con los datos de la demanda.</w:t>
            </w:r>
          </w:p>
          <w:p w14:paraId="6C4238E7" w14:textId="1F41301A" w:rsidR="00676138" w:rsidRDefault="00676138" w:rsidP="00676138">
            <w:pPr>
              <w:numPr>
                <w:ilvl w:val="0"/>
                <w:numId w:val="34"/>
              </w:numPr>
              <w:rPr>
                <w:rFonts w:ascii="Arial" w:hAnsi="Arial" w:cs="Arial"/>
                <w:sz w:val="22"/>
                <w:szCs w:val="22"/>
              </w:rPr>
            </w:pPr>
            <w:r>
              <w:rPr>
                <w:rFonts w:ascii="Arial" w:hAnsi="Arial" w:cs="Arial"/>
                <w:sz w:val="22"/>
                <w:szCs w:val="22"/>
              </w:rPr>
              <w:t>Redirecciona</w:t>
            </w:r>
            <w:r w:rsidR="00B02FC5">
              <w:rPr>
                <w:rFonts w:ascii="Arial" w:hAnsi="Arial" w:cs="Arial"/>
                <w:sz w:val="22"/>
                <w:szCs w:val="22"/>
              </w:rPr>
              <w:t>ra al cliente</w:t>
            </w:r>
            <w:r>
              <w:rPr>
                <w:rFonts w:ascii="Arial" w:hAnsi="Arial" w:cs="Arial"/>
                <w:sz w:val="22"/>
                <w:szCs w:val="22"/>
              </w:rPr>
              <w:t xml:space="preserve"> a un p</w:t>
            </w:r>
            <w:r w:rsidRPr="008A3310">
              <w:rPr>
                <w:rFonts w:ascii="Arial" w:hAnsi="Arial" w:cs="Arial"/>
                <w:sz w:val="22"/>
                <w:szCs w:val="22"/>
              </w:rPr>
              <w:t>roceso de pago</w:t>
            </w:r>
            <w:r>
              <w:rPr>
                <w:rFonts w:ascii="Arial" w:hAnsi="Arial" w:cs="Arial"/>
                <w:sz w:val="22"/>
                <w:szCs w:val="22"/>
              </w:rPr>
              <w:t>.</w:t>
            </w:r>
          </w:p>
          <w:p w14:paraId="21F8642E" w14:textId="20E228BA" w:rsidR="00B02FC5" w:rsidRPr="00B02FC5" w:rsidRDefault="00B02FC5" w:rsidP="00B02FC5">
            <w:pPr>
              <w:numPr>
                <w:ilvl w:val="0"/>
                <w:numId w:val="34"/>
              </w:numPr>
              <w:rPr>
                <w:rFonts w:ascii="Arial" w:hAnsi="Arial" w:cs="Arial"/>
                <w:sz w:val="22"/>
                <w:szCs w:val="22"/>
              </w:rPr>
            </w:pPr>
            <w:r>
              <w:rPr>
                <w:rFonts w:ascii="Arial" w:hAnsi="Arial" w:cs="Arial"/>
                <w:sz w:val="22"/>
                <w:szCs w:val="22"/>
              </w:rPr>
              <w:t>Registrará los datos del</w:t>
            </w:r>
            <w:r w:rsidR="00676138">
              <w:rPr>
                <w:rFonts w:ascii="Arial" w:hAnsi="Arial" w:cs="Arial"/>
                <w:sz w:val="22"/>
                <w:szCs w:val="22"/>
              </w:rPr>
              <w:t xml:space="preserve"> cliente </w:t>
            </w:r>
          </w:p>
          <w:p w14:paraId="12EC93EB" w14:textId="610644CA" w:rsidR="00B02FC5" w:rsidRDefault="00B02FC5" w:rsidP="00B02FC5">
            <w:pPr>
              <w:numPr>
                <w:ilvl w:val="0"/>
                <w:numId w:val="33"/>
              </w:numPr>
              <w:rPr>
                <w:rFonts w:ascii="Arial" w:hAnsi="Arial" w:cs="Arial"/>
                <w:sz w:val="22"/>
                <w:szCs w:val="22"/>
              </w:rPr>
            </w:pPr>
            <w:r>
              <w:rPr>
                <w:rFonts w:ascii="Arial" w:hAnsi="Arial" w:cs="Arial"/>
                <w:sz w:val="22"/>
                <w:szCs w:val="22"/>
              </w:rPr>
              <w:t>Hará un s</w:t>
            </w:r>
            <w:r w:rsidRPr="008A3310">
              <w:rPr>
                <w:rFonts w:ascii="Arial" w:hAnsi="Arial" w:cs="Arial"/>
                <w:sz w:val="22"/>
                <w:szCs w:val="22"/>
              </w:rPr>
              <w:t>eguimiento de cada una de las actualizaciones del proceso legal.</w:t>
            </w:r>
          </w:p>
          <w:p w14:paraId="2624083E" w14:textId="20539AF9" w:rsidR="00676138" w:rsidRDefault="00B02FC5" w:rsidP="00676138">
            <w:pPr>
              <w:numPr>
                <w:ilvl w:val="0"/>
                <w:numId w:val="34"/>
              </w:numPr>
              <w:rPr>
                <w:rFonts w:ascii="Arial" w:hAnsi="Arial" w:cs="Arial"/>
                <w:sz w:val="22"/>
                <w:szCs w:val="22"/>
              </w:rPr>
            </w:pPr>
            <w:r>
              <w:rPr>
                <w:rFonts w:ascii="Arial" w:hAnsi="Arial" w:cs="Arial"/>
                <w:sz w:val="22"/>
                <w:szCs w:val="22"/>
              </w:rPr>
              <w:t>Enviara correos de notificación para informar al cliente sobre el status de su proceso</w:t>
            </w:r>
          </w:p>
          <w:p w14:paraId="46901431" w14:textId="33B8A4C5" w:rsidR="00676138" w:rsidRPr="00676138" w:rsidRDefault="00676138" w:rsidP="00B02FC5">
            <w:pPr>
              <w:pStyle w:val="Prrafodelista"/>
              <w:rPr>
                <w:rFonts w:ascii="Arial" w:hAnsi="Arial" w:cs="Arial"/>
                <w:color w:val="A6A6A6"/>
                <w:sz w:val="22"/>
                <w:szCs w:val="22"/>
              </w:rPr>
            </w:pPr>
          </w:p>
        </w:tc>
      </w:tr>
      <w:tr w:rsidR="00D51922" w:rsidRPr="008C2396" w14:paraId="7DDE2B02" w14:textId="77777777" w:rsidTr="00DC6F2B">
        <w:trPr>
          <w:trHeight w:val="1578"/>
        </w:trPr>
        <w:tc>
          <w:tcPr>
            <w:tcW w:w="2836" w:type="dxa"/>
            <w:shd w:val="clear" w:color="auto" w:fill="2E74B5" w:themeFill="accent5" w:themeFillShade="BF"/>
            <w:vAlign w:val="center"/>
          </w:tcPr>
          <w:p w14:paraId="210CB89E" w14:textId="709816EF" w:rsidR="00D51922" w:rsidRPr="008C2396" w:rsidRDefault="00E226C6" w:rsidP="0031230D">
            <w:pPr>
              <w:rPr>
                <w:rFonts w:ascii="Arial" w:hAnsi="Arial" w:cs="Arial"/>
                <w:b/>
                <w:sz w:val="22"/>
                <w:szCs w:val="22"/>
                <w:lang w:val="es-CO"/>
              </w:rPr>
            </w:pPr>
            <w:r w:rsidRPr="008C2396">
              <w:rPr>
                <w:rFonts w:ascii="Arial" w:hAnsi="Arial" w:cs="Arial"/>
                <w:b/>
                <w:sz w:val="22"/>
                <w:szCs w:val="22"/>
                <w:lang w:val="es-CO"/>
              </w:rPr>
              <w:t xml:space="preserve">Requerimientos </w:t>
            </w:r>
            <w:r w:rsidR="0036354D" w:rsidRPr="008C2396">
              <w:rPr>
                <w:rFonts w:ascii="Arial" w:hAnsi="Arial" w:cs="Arial"/>
                <w:b/>
                <w:sz w:val="22"/>
                <w:szCs w:val="22"/>
                <w:lang w:val="es-CO"/>
              </w:rPr>
              <w:t>no</w:t>
            </w:r>
            <w:r w:rsidR="00ED5FA3" w:rsidRPr="008C2396">
              <w:rPr>
                <w:rFonts w:ascii="Arial" w:hAnsi="Arial" w:cs="Arial"/>
                <w:b/>
                <w:sz w:val="22"/>
                <w:szCs w:val="22"/>
                <w:lang w:val="es-CO"/>
              </w:rPr>
              <w:t xml:space="preserve"> </w:t>
            </w:r>
            <w:r w:rsidRPr="008C2396">
              <w:rPr>
                <w:rFonts w:ascii="Arial" w:hAnsi="Arial" w:cs="Arial"/>
                <w:b/>
                <w:sz w:val="22"/>
                <w:szCs w:val="22"/>
                <w:lang w:val="es-CO"/>
              </w:rPr>
              <w:t>Funcionales</w:t>
            </w:r>
            <w:r w:rsidR="000B196E" w:rsidRPr="008C2396">
              <w:rPr>
                <w:rFonts w:ascii="Arial" w:hAnsi="Arial" w:cs="Arial"/>
                <w:b/>
                <w:sz w:val="22"/>
                <w:szCs w:val="22"/>
                <w:lang w:val="es-CO"/>
              </w:rPr>
              <w:t xml:space="preserve"> </w:t>
            </w:r>
          </w:p>
        </w:tc>
        <w:tc>
          <w:tcPr>
            <w:tcW w:w="7683" w:type="dxa"/>
            <w:gridSpan w:val="3"/>
            <w:shd w:val="clear" w:color="auto" w:fill="auto"/>
          </w:tcPr>
          <w:p w14:paraId="0A3770E8" w14:textId="77777777" w:rsidR="00B02FC5" w:rsidRDefault="00B02FC5" w:rsidP="00353434">
            <w:pPr>
              <w:rPr>
                <w:rFonts w:ascii="Arial" w:hAnsi="Arial" w:cs="Arial"/>
                <w:color w:val="A6A6A6"/>
                <w:sz w:val="22"/>
                <w:szCs w:val="22"/>
                <w:lang w:val="es-CO"/>
              </w:rPr>
            </w:pPr>
          </w:p>
          <w:p w14:paraId="44C271C8" w14:textId="77777777" w:rsidR="00353434" w:rsidRPr="00353434" w:rsidRDefault="00353434" w:rsidP="00353434">
            <w:pPr>
              <w:numPr>
                <w:ilvl w:val="0"/>
                <w:numId w:val="34"/>
              </w:numPr>
              <w:rPr>
                <w:rFonts w:ascii="Arial" w:hAnsi="Arial" w:cs="Arial"/>
                <w:sz w:val="22"/>
                <w:szCs w:val="22"/>
              </w:rPr>
            </w:pPr>
            <w:r w:rsidRPr="00353434">
              <w:rPr>
                <w:rFonts w:ascii="Arial" w:hAnsi="Arial" w:cs="Arial"/>
                <w:sz w:val="22"/>
                <w:szCs w:val="22"/>
              </w:rPr>
              <w:t>Se establecerá un tiempo límite para llenar el formulario</w:t>
            </w:r>
          </w:p>
          <w:p w14:paraId="666C40AC" w14:textId="51DF1A3C" w:rsidR="00353434" w:rsidRPr="00353434" w:rsidRDefault="00353434" w:rsidP="00353434">
            <w:pPr>
              <w:numPr>
                <w:ilvl w:val="0"/>
                <w:numId w:val="34"/>
              </w:numPr>
              <w:rPr>
                <w:rFonts w:ascii="Arial" w:hAnsi="Arial" w:cs="Arial"/>
                <w:sz w:val="22"/>
                <w:szCs w:val="22"/>
              </w:rPr>
            </w:pPr>
            <w:r w:rsidRPr="00353434">
              <w:rPr>
                <w:rFonts w:ascii="Arial" w:hAnsi="Arial" w:cs="Arial"/>
                <w:sz w:val="22"/>
                <w:szCs w:val="22"/>
              </w:rPr>
              <w:t>La información que se recolecta de los formularios se almacenara en una base de datos en la nube</w:t>
            </w:r>
          </w:p>
          <w:p w14:paraId="76FE5818" w14:textId="5953B272" w:rsidR="00353434" w:rsidRPr="00353434" w:rsidRDefault="00353434" w:rsidP="00353434">
            <w:pPr>
              <w:numPr>
                <w:ilvl w:val="0"/>
                <w:numId w:val="34"/>
              </w:numPr>
              <w:rPr>
                <w:rFonts w:ascii="Arial" w:hAnsi="Arial" w:cs="Arial"/>
                <w:sz w:val="22"/>
                <w:szCs w:val="22"/>
              </w:rPr>
            </w:pPr>
            <w:r w:rsidRPr="00353434">
              <w:rPr>
                <w:rFonts w:ascii="Arial" w:hAnsi="Arial" w:cs="Arial"/>
                <w:sz w:val="22"/>
                <w:szCs w:val="22"/>
              </w:rPr>
              <w:t>La pagina debe ser responsiva y se puede ver tanto en celulares como en PC</w:t>
            </w:r>
          </w:p>
          <w:p w14:paraId="7AF198F3" w14:textId="0E324E1D" w:rsidR="00353434" w:rsidRDefault="00353434" w:rsidP="00353434">
            <w:pPr>
              <w:rPr>
                <w:rFonts w:ascii="Arial" w:hAnsi="Arial" w:cs="Arial"/>
                <w:color w:val="A6A6A6"/>
                <w:sz w:val="22"/>
                <w:szCs w:val="22"/>
                <w:lang w:val="es-CO"/>
              </w:rPr>
            </w:pPr>
          </w:p>
          <w:p w14:paraId="0013422B" w14:textId="0751C12B" w:rsidR="00353434" w:rsidRPr="00353434" w:rsidRDefault="00353434" w:rsidP="00353434">
            <w:pPr>
              <w:rPr>
                <w:rFonts w:ascii="Arial" w:hAnsi="Arial" w:cs="Arial"/>
                <w:color w:val="A6A6A6"/>
                <w:sz w:val="22"/>
                <w:szCs w:val="22"/>
                <w:lang w:val="es-CO"/>
              </w:rPr>
            </w:pPr>
          </w:p>
        </w:tc>
      </w:tr>
      <w:tr w:rsidR="00406976" w:rsidRPr="008C2396" w14:paraId="5F36AFC4" w14:textId="77777777" w:rsidTr="00DC6F2B">
        <w:trPr>
          <w:trHeight w:val="1106"/>
        </w:trPr>
        <w:tc>
          <w:tcPr>
            <w:tcW w:w="2836" w:type="dxa"/>
            <w:vMerge w:val="restart"/>
            <w:shd w:val="clear" w:color="auto" w:fill="2E74B5" w:themeFill="accent5" w:themeFillShade="BF"/>
            <w:vAlign w:val="center"/>
          </w:tcPr>
          <w:p w14:paraId="07F86F6D" w14:textId="04AC065D" w:rsidR="00406976" w:rsidRPr="008C2396" w:rsidRDefault="00E44CA2" w:rsidP="000C0F24">
            <w:pPr>
              <w:rPr>
                <w:rFonts w:ascii="Arial" w:hAnsi="Arial" w:cs="Arial"/>
                <w:b/>
                <w:sz w:val="22"/>
                <w:szCs w:val="22"/>
              </w:rPr>
            </w:pPr>
            <w:r>
              <w:rPr>
                <w:rFonts w:ascii="Arial" w:hAnsi="Arial" w:cs="Arial"/>
                <w:b/>
                <w:sz w:val="22"/>
                <w:szCs w:val="22"/>
              </w:rPr>
              <w:t>+</w:t>
            </w:r>
            <w:r w:rsidR="00406976" w:rsidRPr="008C2396">
              <w:rPr>
                <w:rFonts w:ascii="Arial" w:hAnsi="Arial" w:cs="Arial"/>
                <w:b/>
                <w:sz w:val="22"/>
                <w:szCs w:val="22"/>
              </w:rPr>
              <w:t xml:space="preserve">Requisitos </w:t>
            </w:r>
            <w:r w:rsidR="00CB37BC" w:rsidRPr="008C2396">
              <w:rPr>
                <w:rFonts w:ascii="Arial" w:hAnsi="Arial" w:cs="Arial"/>
                <w:b/>
                <w:sz w:val="22"/>
                <w:szCs w:val="22"/>
              </w:rPr>
              <w:t>T</w:t>
            </w:r>
            <w:r w:rsidR="00406976" w:rsidRPr="008C2396">
              <w:rPr>
                <w:rFonts w:ascii="Arial" w:hAnsi="Arial" w:cs="Arial"/>
                <w:b/>
                <w:sz w:val="22"/>
                <w:szCs w:val="22"/>
              </w:rPr>
              <w:t>écnicos</w:t>
            </w:r>
          </w:p>
        </w:tc>
        <w:tc>
          <w:tcPr>
            <w:tcW w:w="1755" w:type="dxa"/>
            <w:shd w:val="clear" w:color="auto" w:fill="auto"/>
            <w:vAlign w:val="center"/>
          </w:tcPr>
          <w:p w14:paraId="60D75900" w14:textId="77777777" w:rsidR="00406976" w:rsidRPr="008C2396" w:rsidRDefault="00406976" w:rsidP="003F6647">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2"/>
            <w:shd w:val="clear" w:color="auto" w:fill="auto"/>
          </w:tcPr>
          <w:p w14:paraId="407E3BE0" w14:textId="3DE2802E" w:rsidR="00406976" w:rsidRPr="008C2396" w:rsidRDefault="00406976" w:rsidP="00216320">
            <w:pPr>
              <w:rPr>
                <w:rFonts w:ascii="Arial" w:hAnsi="Arial" w:cs="Arial"/>
                <w:sz w:val="22"/>
                <w:szCs w:val="22"/>
              </w:rPr>
            </w:pPr>
          </w:p>
          <w:p w14:paraId="45CBE946" w14:textId="268C8801" w:rsidR="00F1592D" w:rsidRPr="008C2396" w:rsidRDefault="00E44CA2" w:rsidP="00F1592D">
            <w:pPr>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1660288" behindDoc="0" locked="0" layoutInCell="1" allowOverlap="1" wp14:anchorId="0039B28E" wp14:editId="0910100A">
                      <wp:simplePos x="0" y="0"/>
                      <wp:positionH relativeFrom="column">
                        <wp:posOffset>15240</wp:posOffset>
                      </wp:positionH>
                      <wp:positionV relativeFrom="paragraph">
                        <wp:posOffset>9801</wp:posOffset>
                      </wp:positionV>
                      <wp:extent cx="134620" cy="156210"/>
                      <wp:effectExtent l="0" t="0" r="36830" b="34290"/>
                      <wp:wrapNone/>
                      <wp:docPr id="6" name="Grupo 6"/>
                      <wp:cNvGraphicFramePr/>
                      <a:graphic xmlns:a="http://schemas.openxmlformats.org/drawingml/2006/main">
                        <a:graphicData uri="http://schemas.microsoft.com/office/word/2010/wordprocessingGroup">
                          <wpg:wgp>
                            <wpg:cNvGrpSpPr/>
                            <wpg:grpSpPr>
                              <a:xfrm>
                                <a:off x="0" y="0"/>
                                <a:ext cx="134620" cy="156210"/>
                                <a:chOff x="0" y="0"/>
                                <a:chExt cx="135203" cy="156551"/>
                              </a:xfrm>
                            </wpg:grpSpPr>
                            <wps:wsp>
                              <wps:cNvPr id="2" name="Conector recto 2"/>
                              <wps:cNvCnPr/>
                              <wps:spPr>
                                <a:xfrm>
                                  <a:off x="0" y="0"/>
                                  <a:ext cx="135203" cy="1565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Conector recto 3"/>
                              <wps:cNvCnPr/>
                              <wps:spPr>
                                <a:xfrm flipV="1">
                                  <a:off x="0" y="0"/>
                                  <a:ext cx="134620" cy="15621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44710DA" id="Grupo 6" o:spid="_x0000_s1026" style="position:absolute;margin-left:1.2pt;margin-top:.75pt;width:10.6pt;height:12.3pt;z-index:251660288" coordsize="135203,156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">
                      <v:line id="Conector recto 2" o:spid="_x0000_s1027" style="position:absolute;visibility:visible;mso-wrap-style:square" from="0,0" to="135203,156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" strokecolor="#4472c4 [3204]" strokeweight=".5pt">
                        <v:stroke joinstyle="miter"/>
                      </v:line>
                      <v:line id="Conector recto 3" o:spid="_x0000_s1028" style="position:absolute;flip:y;visibility:visible;mso-wrap-style:square" from="0,0" to="134620,156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" strokecolor="#4472c4 [3204]" strokeweight=".5pt">
                        <v:stroke joinstyle="miter"/>
                      </v:line>
                    </v:group>
                  </w:pict>
                </mc:Fallback>
              </mc:AlternateContent>
            </w:r>
            <w:r>
              <w:rPr>
                <w:rFonts w:ascii="Arial" w:hAnsi="Arial" w:cs="Arial"/>
                <w:noProof/>
                <w:sz w:val="22"/>
                <w:szCs w:val="22"/>
              </w:rPr>
              <mc:AlternateContent>
                <mc:Choice Requires="wpg">
                  <w:drawing>
                    <wp:anchor distT="0" distB="0" distL="114300" distR="114300" simplePos="0" relativeHeight="251662336" behindDoc="0" locked="0" layoutInCell="1" allowOverlap="1" wp14:anchorId="76243E39" wp14:editId="44E2BE6C">
                      <wp:simplePos x="0" y="0"/>
                      <wp:positionH relativeFrom="column">
                        <wp:posOffset>1861820</wp:posOffset>
                      </wp:positionH>
                      <wp:positionV relativeFrom="paragraph">
                        <wp:posOffset>8890</wp:posOffset>
                      </wp:positionV>
                      <wp:extent cx="134620" cy="156210"/>
                      <wp:effectExtent l="0" t="0" r="36830" b="34290"/>
                      <wp:wrapNone/>
                      <wp:docPr id="7" name="Grupo 7"/>
                      <wp:cNvGraphicFramePr/>
                      <a:graphic xmlns:a="http://schemas.openxmlformats.org/drawingml/2006/main">
                        <a:graphicData uri="http://schemas.microsoft.com/office/word/2010/wordprocessingGroup">
                          <wpg:wgp>
                            <wpg:cNvGrpSpPr/>
                            <wpg:grpSpPr>
                              <a:xfrm>
                                <a:off x="0" y="0"/>
                                <a:ext cx="134620" cy="156210"/>
                                <a:chOff x="0" y="0"/>
                                <a:chExt cx="135203" cy="156551"/>
                              </a:xfrm>
                            </wpg:grpSpPr>
                            <wps:wsp>
                              <wps:cNvPr id="8" name="Conector recto 8"/>
                              <wps:cNvCnPr/>
                              <wps:spPr>
                                <a:xfrm>
                                  <a:off x="0" y="0"/>
                                  <a:ext cx="135203" cy="1565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Conector recto 9"/>
                              <wps:cNvCnPr/>
                              <wps:spPr>
                                <a:xfrm flipV="1">
                                  <a:off x="0" y="0"/>
                                  <a:ext cx="134620" cy="15621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178EA9" id="Grupo 7" o:spid="_x0000_s1026" style="position:absolute;margin-left:146.6pt;margin-top:.7pt;width:10.6pt;height:12.3pt;z-index:251662336" coordsize="135203,156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">
                      <v:line id="Conector recto 8" o:spid="_x0000_s1027" style="position:absolute;visibility:visible;mso-wrap-style:square" from="0,0" to="135203,156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" strokecolor="#4472c4 [3204]" strokeweight=".5pt">
                        <v:stroke joinstyle="miter"/>
                      </v:line>
                      <v:line id="Conector recto 9" o:spid="_x0000_s1028" style="position:absolute;flip:y;visibility:visible;mso-wrap-style:square" from="0,0" to="134620,156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" strokecolor="#4472c4 [3204]" strokeweight=".5pt">
                        <v:stroke joinstyle="miter"/>
                      </v:line>
                    </v:group>
                  </w:pict>
                </mc:Fallback>
              </mc:AlternateContent>
            </w:r>
            <w:r>
              <w:rPr>
                <w:rFonts w:ascii="Arial" w:hAnsi="Arial" w:cs="Arial"/>
                <w:noProof/>
                <w:sz w:val="22"/>
                <w:szCs w:val="22"/>
              </w:rPr>
              <mc:AlternateContent>
                <mc:Choice Requires="wpg">
                  <w:drawing>
                    <wp:anchor distT="0" distB="0" distL="114300" distR="114300" simplePos="0" relativeHeight="251664384" behindDoc="0" locked="0" layoutInCell="1" allowOverlap="1" wp14:anchorId="31C1D53F" wp14:editId="531C45E8">
                      <wp:simplePos x="0" y="0"/>
                      <wp:positionH relativeFrom="column">
                        <wp:posOffset>2585085</wp:posOffset>
                      </wp:positionH>
                      <wp:positionV relativeFrom="paragraph">
                        <wp:posOffset>6985</wp:posOffset>
                      </wp:positionV>
                      <wp:extent cx="134620" cy="156210"/>
                      <wp:effectExtent l="0" t="0" r="36830" b="34290"/>
                      <wp:wrapNone/>
                      <wp:docPr id="10" name="Grupo 10"/>
                      <wp:cNvGraphicFramePr/>
                      <a:graphic xmlns:a="http://schemas.openxmlformats.org/drawingml/2006/main">
                        <a:graphicData uri="http://schemas.microsoft.com/office/word/2010/wordprocessingGroup">
                          <wpg:wgp>
                            <wpg:cNvGrpSpPr/>
                            <wpg:grpSpPr>
                              <a:xfrm>
                                <a:off x="0" y="0"/>
                                <a:ext cx="134620" cy="156210"/>
                                <a:chOff x="0" y="0"/>
                                <a:chExt cx="135203" cy="156551"/>
                              </a:xfrm>
                            </wpg:grpSpPr>
                            <wps:wsp>
                              <wps:cNvPr id="11" name="Conector recto 11"/>
                              <wps:cNvCnPr/>
                              <wps:spPr>
                                <a:xfrm>
                                  <a:off x="0" y="0"/>
                                  <a:ext cx="135203" cy="1565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Conector recto 12"/>
                              <wps:cNvCnPr/>
                              <wps:spPr>
                                <a:xfrm flipV="1">
                                  <a:off x="0" y="0"/>
                                  <a:ext cx="134620" cy="15621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1A3CB6C" id="Grupo 10" o:spid="_x0000_s1026" style="position:absolute;margin-left:203.55pt;margin-top:.55pt;width:10.6pt;height:12.3pt;z-index:251664384" coordsize="135203,156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">
                      <v:line id="Conector recto 11" o:spid="_x0000_s1027" style="position:absolute;visibility:visible;mso-wrap-style:square" from="0,0" to="135203,156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" strokecolor="#4472c4 [3204]" strokeweight=".5pt">
                        <v:stroke joinstyle="miter"/>
                      </v:line>
                      <v:line id="Conector recto 12" o:spid="_x0000_s1028" style="position:absolute;flip:y;visibility:visible;mso-wrap-style:square" from="0,0" to="134620,156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" strokecolor="#4472c4 [3204]" strokeweight=".5pt">
                        <v:stroke joinstyle="miter"/>
                      </v:line>
                    </v:group>
                  </w:pict>
                </mc:Fallback>
              </mc:AlternateContent>
            </w:r>
            <w:r w:rsidR="00406976" w:rsidRPr="008C2396">
              <w:rPr>
                <w:rFonts w:ascii="Arial" w:hAnsi="Arial" w:cs="Arial"/>
                <w:sz w:val="22"/>
                <w:szCs w:val="22"/>
              </w:rPr>
              <w:fldChar w:fldCharType="begin">
                <w:ffData>
                  <w:name w:val="Marcar1"/>
                  <w:enabled/>
                  <w:calcOnExit w:val="0"/>
                  <w:checkBox>
                    <w:sizeAuto/>
                    <w:default w:val="0"/>
                  </w:checkBox>
                </w:ffData>
              </w:fldChar>
            </w:r>
            <w:bookmarkStart w:id="3" w:name="Marcar1"/>
            <w:r w:rsidR="00406976" w:rsidRPr="008C2396">
              <w:rPr>
                <w:rFonts w:ascii="Arial" w:hAnsi="Arial" w:cs="Arial"/>
                <w:sz w:val="22"/>
                <w:szCs w:val="22"/>
              </w:rPr>
              <w:instrText xml:space="preserve"> FORMCHECKBOX </w:instrText>
            </w:r>
            <w:r w:rsidR="00075CB5">
              <w:rPr>
                <w:rFonts w:ascii="Arial" w:hAnsi="Arial" w:cs="Arial"/>
                <w:sz w:val="22"/>
                <w:szCs w:val="22"/>
              </w:rPr>
            </w:r>
            <w:r w:rsidR="00075CB5">
              <w:rPr>
                <w:rFonts w:ascii="Arial" w:hAnsi="Arial" w:cs="Arial"/>
                <w:sz w:val="22"/>
                <w:szCs w:val="22"/>
              </w:rPr>
              <w:fldChar w:fldCharType="separate"/>
            </w:r>
            <w:r w:rsidR="00406976" w:rsidRPr="008C2396">
              <w:rPr>
                <w:rFonts w:ascii="Arial" w:hAnsi="Arial" w:cs="Arial"/>
                <w:sz w:val="22"/>
                <w:szCs w:val="22"/>
              </w:rPr>
              <w:fldChar w:fldCharType="end"/>
            </w:r>
            <w:bookmarkEnd w:id="3"/>
            <w:r w:rsidR="00406976" w:rsidRPr="008C2396">
              <w:rPr>
                <w:rFonts w:ascii="Arial" w:hAnsi="Arial" w:cs="Arial"/>
                <w:sz w:val="22"/>
                <w:szCs w:val="22"/>
              </w:rPr>
              <w:t xml:space="preserve"> Web</w:t>
            </w:r>
            <w:r w:rsidR="00F1592D" w:rsidRPr="008C2396">
              <w:rPr>
                <w:rFonts w:ascii="Arial" w:hAnsi="Arial" w:cs="Arial"/>
                <w:sz w:val="22"/>
                <w:szCs w:val="22"/>
              </w:rPr>
              <w:t xml:space="preserve">          </w:t>
            </w:r>
            <w:r w:rsidR="00F1592D" w:rsidRPr="008C2396">
              <w:rPr>
                <w:rFonts w:ascii="Arial" w:hAnsi="Arial" w:cs="Arial"/>
                <w:sz w:val="22"/>
                <w:szCs w:val="22"/>
              </w:rPr>
              <w:fldChar w:fldCharType="begin">
                <w:ffData>
                  <w:name w:val="Marcar2"/>
                  <w:enabled/>
                  <w:calcOnExit w:val="0"/>
                  <w:checkBox>
                    <w:sizeAuto/>
                    <w:default w:val="0"/>
                  </w:checkBox>
                </w:ffData>
              </w:fldChar>
            </w:r>
            <w:bookmarkStart w:id="4" w:name="Marcar2"/>
            <w:r w:rsidR="00F1592D" w:rsidRPr="008C2396">
              <w:rPr>
                <w:rFonts w:ascii="Arial" w:hAnsi="Arial" w:cs="Arial"/>
                <w:sz w:val="22"/>
                <w:szCs w:val="22"/>
              </w:rPr>
              <w:instrText xml:space="preserve"> FORMCHECKBOX </w:instrText>
            </w:r>
            <w:r w:rsidR="00075CB5">
              <w:rPr>
                <w:rFonts w:ascii="Arial" w:hAnsi="Arial" w:cs="Arial"/>
                <w:sz w:val="22"/>
                <w:szCs w:val="22"/>
              </w:rPr>
            </w:r>
            <w:r w:rsidR="00075CB5">
              <w:rPr>
                <w:rFonts w:ascii="Arial" w:hAnsi="Arial" w:cs="Arial"/>
                <w:sz w:val="22"/>
                <w:szCs w:val="22"/>
              </w:rPr>
              <w:fldChar w:fldCharType="separate"/>
            </w:r>
            <w:r w:rsidR="00F1592D" w:rsidRPr="008C2396">
              <w:rPr>
                <w:rFonts w:ascii="Arial" w:hAnsi="Arial" w:cs="Arial"/>
                <w:sz w:val="22"/>
                <w:szCs w:val="22"/>
              </w:rPr>
              <w:fldChar w:fldCharType="end"/>
            </w:r>
            <w:bookmarkEnd w:id="4"/>
            <w:r w:rsidR="00F1592D" w:rsidRPr="008C2396">
              <w:rPr>
                <w:rFonts w:ascii="Arial" w:hAnsi="Arial" w:cs="Arial"/>
                <w:sz w:val="22"/>
                <w:szCs w:val="22"/>
              </w:rPr>
              <w:t xml:space="preserve"> Escritorio     </w:t>
            </w:r>
            <w:r w:rsidR="00F1592D" w:rsidRPr="008C2396">
              <w:rPr>
                <w:rFonts w:ascii="Arial" w:hAnsi="Arial" w:cs="Arial"/>
                <w:sz w:val="22"/>
                <w:szCs w:val="22"/>
              </w:rPr>
              <w:fldChar w:fldCharType="begin">
                <w:ffData>
                  <w:name w:val="Marcar3"/>
                  <w:enabled/>
                  <w:calcOnExit w:val="0"/>
                  <w:checkBox>
                    <w:sizeAuto/>
                    <w:default w:val="0"/>
                  </w:checkBox>
                </w:ffData>
              </w:fldChar>
            </w:r>
            <w:bookmarkStart w:id="5" w:name="Marcar3"/>
            <w:r w:rsidR="00F1592D" w:rsidRPr="008C2396">
              <w:rPr>
                <w:rFonts w:ascii="Arial" w:hAnsi="Arial" w:cs="Arial"/>
                <w:sz w:val="22"/>
                <w:szCs w:val="22"/>
              </w:rPr>
              <w:instrText xml:space="preserve"> FORMCHECKBOX </w:instrText>
            </w:r>
            <w:r w:rsidR="00075CB5">
              <w:rPr>
                <w:rFonts w:ascii="Arial" w:hAnsi="Arial" w:cs="Arial"/>
                <w:sz w:val="22"/>
                <w:szCs w:val="22"/>
              </w:rPr>
            </w:r>
            <w:r w:rsidR="00075CB5">
              <w:rPr>
                <w:rFonts w:ascii="Arial" w:hAnsi="Arial" w:cs="Arial"/>
                <w:sz w:val="22"/>
                <w:szCs w:val="22"/>
              </w:rPr>
              <w:fldChar w:fldCharType="separate"/>
            </w:r>
            <w:r w:rsidR="00F1592D" w:rsidRPr="008C2396">
              <w:rPr>
                <w:rFonts w:ascii="Arial" w:hAnsi="Arial" w:cs="Arial"/>
                <w:sz w:val="22"/>
                <w:szCs w:val="22"/>
              </w:rPr>
              <w:fldChar w:fldCharType="end"/>
            </w:r>
            <w:bookmarkEnd w:id="5"/>
            <w:r w:rsidR="00F1592D" w:rsidRPr="008C2396">
              <w:rPr>
                <w:rFonts w:ascii="Arial" w:hAnsi="Arial" w:cs="Arial"/>
                <w:sz w:val="22"/>
                <w:szCs w:val="22"/>
              </w:rPr>
              <w:t xml:space="preserve"> Móvil</w:t>
            </w:r>
            <w:r w:rsidR="004D5E96" w:rsidRPr="008C2396">
              <w:rPr>
                <w:rFonts w:ascii="Arial" w:hAnsi="Arial" w:cs="Arial"/>
                <w:sz w:val="22"/>
                <w:szCs w:val="22"/>
              </w:rPr>
              <w:t xml:space="preserve">   </w:t>
            </w:r>
            <w:r w:rsidR="00271B4D" w:rsidRPr="008C2396">
              <w:rPr>
                <w:rFonts w:ascii="Arial" w:hAnsi="Arial" w:cs="Arial"/>
                <w:sz w:val="22"/>
                <w:szCs w:val="22"/>
              </w:rPr>
              <w:t xml:space="preserve"> </w:t>
            </w:r>
            <w:r w:rsidR="004D5E96" w:rsidRPr="008C2396">
              <w:rPr>
                <w:rFonts w:ascii="Arial" w:hAnsi="Arial" w:cs="Arial"/>
                <w:sz w:val="22"/>
                <w:szCs w:val="22"/>
              </w:rPr>
              <w:t xml:space="preserve"> </w:t>
            </w:r>
            <w:r w:rsidR="004D5E96" w:rsidRPr="008C2396">
              <w:rPr>
                <w:rFonts w:ascii="Arial" w:hAnsi="Arial" w:cs="Arial"/>
                <w:sz w:val="22"/>
                <w:szCs w:val="22"/>
              </w:rPr>
              <w:fldChar w:fldCharType="begin">
                <w:ffData>
                  <w:name w:val="Marcar4"/>
                  <w:enabled/>
                  <w:calcOnExit w:val="0"/>
                  <w:checkBox>
                    <w:sizeAuto/>
                    <w:default w:val="0"/>
                  </w:checkBox>
                </w:ffData>
              </w:fldChar>
            </w:r>
            <w:bookmarkStart w:id="6" w:name="Marcar4"/>
            <w:r w:rsidR="004D5E96" w:rsidRPr="008C2396">
              <w:rPr>
                <w:rFonts w:ascii="Arial" w:hAnsi="Arial" w:cs="Arial"/>
                <w:sz w:val="22"/>
                <w:szCs w:val="22"/>
              </w:rPr>
              <w:instrText xml:space="preserve"> FORMCHECKBOX </w:instrText>
            </w:r>
            <w:r w:rsidR="00075CB5">
              <w:rPr>
                <w:rFonts w:ascii="Arial" w:hAnsi="Arial" w:cs="Arial"/>
                <w:sz w:val="22"/>
                <w:szCs w:val="22"/>
              </w:rPr>
            </w:r>
            <w:r w:rsidR="00075CB5">
              <w:rPr>
                <w:rFonts w:ascii="Arial" w:hAnsi="Arial" w:cs="Arial"/>
                <w:sz w:val="22"/>
                <w:szCs w:val="22"/>
              </w:rPr>
              <w:fldChar w:fldCharType="separate"/>
            </w:r>
            <w:r w:rsidR="004D5E96" w:rsidRPr="008C2396">
              <w:rPr>
                <w:rFonts w:ascii="Arial" w:hAnsi="Arial" w:cs="Arial"/>
                <w:sz w:val="22"/>
                <w:szCs w:val="22"/>
              </w:rPr>
              <w:fldChar w:fldCharType="end"/>
            </w:r>
            <w:bookmarkEnd w:id="6"/>
            <w:r w:rsidR="004D5E96" w:rsidRPr="008C2396">
              <w:rPr>
                <w:rFonts w:ascii="Arial" w:hAnsi="Arial" w:cs="Arial"/>
                <w:sz w:val="22"/>
                <w:szCs w:val="22"/>
              </w:rPr>
              <w:t xml:space="preserve"> Servicio Web     </w:t>
            </w:r>
          </w:p>
          <w:p w14:paraId="3AC107A9" w14:textId="608265C9" w:rsidR="00F1592D" w:rsidRPr="008C2396" w:rsidRDefault="00F1592D" w:rsidP="00216320">
            <w:pPr>
              <w:rPr>
                <w:rFonts w:ascii="Arial" w:hAnsi="Arial" w:cs="Arial"/>
                <w:sz w:val="22"/>
                <w:szCs w:val="22"/>
              </w:rPr>
            </w:pPr>
          </w:p>
          <w:p w14:paraId="1A4FA115" w14:textId="57498C75" w:rsidR="00EB3B75" w:rsidRPr="008C2396" w:rsidRDefault="00F1592D" w:rsidP="00EB3B75">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id="7" w:name="Marcar5"/>
            <w:r w:rsidRPr="008C2396">
              <w:rPr>
                <w:rFonts w:ascii="Arial" w:hAnsi="Arial" w:cs="Arial"/>
                <w:sz w:val="22"/>
                <w:szCs w:val="22"/>
              </w:rPr>
              <w:instrText xml:space="preserve"> FORMCHECKBOX </w:instrText>
            </w:r>
            <w:r w:rsidR="00075CB5">
              <w:rPr>
                <w:rFonts w:ascii="Arial" w:hAnsi="Arial" w:cs="Arial"/>
                <w:sz w:val="22"/>
                <w:szCs w:val="22"/>
              </w:rPr>
            </w:r>
            <w:r w:rsidR="00075CB5">
              <w:rPr>
                <w:rFonts w:ascii="Arial" w:hAnsi="Arial" w:cs="Arial"/>
                <w:sz w:val="22"/>
                <w:szCs w:val="22"/>
              </w:rPr>
              <w:fldChar w:fldCharType="separate"/>
            </w:r>
            <w:r w:rsidRPr="008C2396">
              <w:rPr>
                <w:rFonts w:ascii="Arial" w:hAnsi="Arial" w:cs="Arial"/>
                <w:sz w:val="22"/>
                <w:szCs w:val="22"/>
              </w:rPr>
              <w:fldChar w:fldCharType="end"/>
            </w:r>
            <w:bookmarkEnd w:id="7"/>
            <w:r w:rsidRPr="008C2396">
              <w:rPr>
                <w:rFonts w:ascii="Arial" w:hAnsi="Arial" w:cs="Arial"/>
                <w:sz w:val="22"/>
                <w:szCs w:val="22"/>
              </w:rPr>
              <w:t xml:space="preserve"> Servicio Windows</w:t>
            </w:r>
            <w:r w:rsidR="00EB3B75" w:rsidRPr="008C2396">
              <w:rPr>
                <w:rFonts w:ascii="Arial" w:hAnsi="Arial" w:cs="Arial"/>
                <w:sz w:val="22"/>
                <w:szCs w:val="22"/>
              </w:rPr>
              <w:t xml:space="preserve">    </w:t>
            </w:r>
            <w:r w:rsidR="00EB3B75" w:rsidRPr="008C2396">
              <w:rPr>
                <w:rFonts w:ascii="Arial" w:hAnsi="Arial" w:cs="Arial"/>
                <w:sz w:val="22"/>
                <w:szCs w:val="22"/>
              </w:rPr>
              <w:fldChar w:fldCharType="begin">
                <w:ffData>
                  <w:name w:val="Marcar6"/>
                  <w:enabled/>
                  <w:calcOnExit w:val="0"/>
                  <w:checkBox>
                    <w:sizeAuto/>
                    <w:default w:val="0"/>
                  </w:checkBox>
                </w:ffData>
              </w:fldChar>
            </w:r>
            <w:bookmarkStart w:id="8" w:name="Marcar6"/>
            <w:r w:rsidR="00EB3B75" w:rsidRPr="008C2396">
              <w:rPr>
                <w:rFonts w:ascii="Arial" w:hAnsi="Arial" w:cs="Arial"/>
                <w:sz w:val="22"/>
                <w:szCs w:val="22"/>
              </w:rPr>
              <w:instrText xml:space="preserve"> FORMCHECKBOX </w:instrText>
            </w:r>
            <w:r w:rsidR="00075CB5">
              <w:rPr>
                <w:rFonts w:ascii="Arial" w:hAnsi="Arial" w:cs="Arial"/>
                <w:sz w:val="22"/>
                <w:szCs w:val="22"/>
              </w:rPr>
            </w:r>
            <w:r w:rsidR="00075CB5">
              <w:rPr>
                <w:rFonts w:ascii="Arial" w:hAnsi="Arial" w:cs="Arial"/>
                <w:sz w:val="22"/>
                <w:szCs w:val="22"/>
              </w:rPr>
              <w:fldChar w:fldCharType="separate"/>
            </w:r>
            <w:r w:rsidR="00EB3B75" w:rsidRPr="008C2396">
              <w:rPr>
                <w:rFonts w:ascii="Arial" w:hAnsi="Arial" w:cs="Arial"/>
                <w:sz w:val="22"/>
                <w:szCs w:val="22"/>
              </w:rPr>
              <w:fldChar w:fldCharType="end"/>
            </w:r>
            <w:bookmarkEnd w:id="8"/>
            <w:r w:rsidR="00EB3B75" w:rsidRPr="008C2396">
              <w:rPr>
                <w:rFonts w:ascii="Arial" w:hAnsi="Arial" w:cs="Arial"/>
                <w:sz w:val="22"/>
                <w:szCs w:val="22"/>
              </w:rPr>
              <w:t xml:space="preserve"> </w:t>
            </w:r>
            <w:proofErr w:type="gramStart"/>
            <w:r w:rsidR="00EB3B75" w:rsidRPr="008C2396">
              <w:rPr>
                <w:rFonts w:ascii="Arial" w:hAnsi="Arial" w:cs="Arial"/>
                <w:sz w:val="22"/>
                <w:szCs w:val="22"/>
              </w:rPr>
              <w:t>Otro:_</w:t>
            </w:r>
            <w:proofErr w:type="gramEnd"/>
            <w:r w:rsidR="00EB3B75" w:rsidRPr="008C2396">
              <w:rPr>
                <w:rFonts w:ascii="Arial" w:hAnsi="Arial" w:cs="Arial"/>
                <w:sz w:val="22"/>
                <w:szCs w:val="22"/>
              </w:rPr>
              <w:t>_________________</w:t>
            </w:r>
          </w:p>
          <w:p w14:paraId="7BE36F6D" w14:textId="6ADD64E3" w:rsidR="00406976" w:rsidRPr="008C2396" w:rsidRDefault="00406976" w:rsidP="00EB3B75">
            <w:pPr>
              <w:rPr>
                <w:rFonts w:ascii="Arial" w:hAnsi="Arial" w:cs="Arial"/>
                <w:b/>
                <w:color w:val="D9D9D9"/>
                <w:sz w:val="22"/>
                <w:szCs w:val="22"/>
              </w:rPr>
            </w:pPr>
          </w:p>
        </w:tc>
      </w:tr>
      <w:tr w:rsidR="00406976" w:rsidRPr="008C2396" w14:paraId="566BCDB8" w14:textId="77777777" w:rsidTr="00DC6F2B">
        <w:trPr>
          <w:trHeight w:val="1348"/>
        </w:trPr>
        <w:tc>
          <w:tcPr>
            <w:tcW w:w="2836" w:type="dxa"/>
            <w:vMerge/>
            <w:shd w:val="clear" w:color="auto" w:fill="2E74B5" w:themeFill="accent5" w:themeFillShade="BF"/>
            <w:vAlign w:val="center"/>
          </w:tcPr>
          <w:p w14:paraId="5001E61E"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73E5E6A9"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shd w:val="clear" w:color="auto" w:fill="auto"/>
          </w:tcPr>
          <w:p w14:paraId="55CED276" w14:textId="31545684" w:rsidR="00406976" w:rsidRPr="00D1764B" w:rsidRDefault="00406976" w:rsidP="00DD4EC2">
            <w:pPr>
              <w:rPr>
                <w:rFonts w:ascii="Arial" w:hAnsi="Arial" w:cs="Arial"/>
                <w:sz w:val="22"/>
                <w:szCs w:val="22"/>
                <w:lang w:val="en-US"/>
              </w:rPr>
            </w:pPr>
          </w:p>
          <w:p w14:paraId="7A6CD673" w14:textId="7ADEF0AB"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id="9" w:name="Marcar7"/>
            <w:r w:rsidRPr="00D1764B">
              <w:rPr>
                <w:rFonts w:ascii="Arial" w:hAnsi="Arial" w:cs="Arial"/>
                <w:sz w:val="22"/>
                <w:szCs w:val="22"/>
                <w:lang w:val="en-US"/>
              </w:rPr>
              <w:instrText xml:space="preserve"> FORMCHECKBOX </w:instrText>
            </w:r>
            <w:r w:rsidR="00075CB5">
              <w:rPr>
                <w:rFonts w:ascii="Arial" w:hAnsi="Arial" w:cs="Arial"/>
                <w:sz w:val="22"/>
                <w:szCs w:val="22"/>
              </w:rPr>
            </w:r>
            <w:r w:rsidR="00075CB5">
              <w:rPr>
                <w:rFonts w:ascii="Arial" w:hAnsi="Arial" w:cs="Arial"/>
                <w:sz w:val="22"/>
                <w:szCs w:val="22"/>
              </w:rPr>
              <w:fldChar w:fldCharType="separate"/>
            </w:r>
            <w:r w:rsidRPr="008C2396">
              <w:rPr>
                <w:rFonts w:ascii="Arial" w:hAnsi="Arial" w:cs="Arial"/>
                <w:sz w:val="22"/>
                <w:szCs w:val="22"/>
              </w:rPr>
              <w:fldChar w:fldCharType="end"/>
            </w:r>
            <w:bookmarkEnd w:id="9"/>
            <w:r w:rsidRPr="00D1764B">
              <w:rPr>
                <w:rFonts w:ascii="Arial" w:hAnsi="Arial" w:cs="Arial"/>
                <w:sz w:val="22"/>
                <w:szCs w:val="22"/>
                <w:lang w:val="en-US"/>
              </w:rPr>
              <w:t xml:space="preserve"> Oracle</w:t>
            </w:r>
          </w:p>
          <w:p w14:paraId="3C6BF4F6" w14:textId="22C7CB0F" w:rsidR="00406976" w:rsidRPr="00D1764B" w:rsidRDefault="00E44CA2" w:rsidP="00DD4EC2">
            <w:pPr>
              <w:rPr>
                <w:rFonts w:ascii="Arial" w:hAnsi="Arial" w:cs="Arial"/>
                <w:sz w:val="22"/>
                <w:szCs w:val="22"/>
                <w:lang w:val="en-US"/>
              </w:rPr>
            </w:pPr>
            <w:r>
              <w:rPr>
                <w:rFonts w:ascii="Arial" w:hAnsi="Arial" w:cs="Arial"/>
                <w:noProof/>
                <w:sz w:val="22"/>
                <w:szCs w:val="22"/>
              </w:rPr>
              <mc:AlternateContent>
                <mc:Choice Requires="wpg">
                  <w:drawing>
                    <wp:anchor distT="0" distB="0" distL="114300" distR="114300" simplePos="0" relativeHeight="251666432" behindDoc="0" locked="0" layoutInCell="1" allowOverlap="1" wp14:anchorId="75D09F97" wp14:editId="11DDCB57">
                      <wp:simplePos x="0" y="0"/>
                      <wp:positionH relativeFrom="column">
                        <wp:posOffset>12700</wp:posOffset>
                      </wp:positionH>
                      <wp:positionV relativeFrom="paragraph">
                        <wp:posOffset>163195</wp:posOffset>
                      </wp:positionV>
                      <wp:extent cx="134620" cy="156210"/>
                      <wp:effectExtent l="0" t="0" r="36830" b="34290"/>
                      <wp:wrapNone/>
                      <wp:docPr id="13" name="Grupo 13"/>
                      <wp:cNvGraphicFramePr/>
                      <a:graphic xmlns:a="http://schemas.openxmlformats.org/drawingml/2006/main">
                        <a:graphicData uri="http://schemas.microsoft.com/office/word/2010/wordprocessingGroup">
                          <wpg:wgp>
                            <wpg:cNvGrpSpPr/>
                            <wpg:grpSpPr>
                              <a:xfrm>
                                <a:off x="0" y="0"/>
                                <a:ext cx="134620" cy="156210"/>
                                <a:chOff x="0" y="0"/>
                                <a:chExt cx="135203" cy="156551"/>
                              </a:xfrm>
                            </wpg:grpSpPr>
                            <wps:wsp>
                              <wps:cNvPr id="14" name="Conector recto 14"/>
                              <wps:cNvCnPr/>
                              <wps:spPr>
                                <a:xfrm>
                                  <a:off x="0" y="0"/>
                                  <a:ext cx="135203" cy="1565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Conector recto 15"/>
                              <wps:cNvCnPr/>
                              <wps:spPr>
                                <a:xfrm flipV="1">
                                  <a:off x="0" y="0"/>
                                  <a:ext cx="134620" cy="15621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353B56E" id="Grupo 13" o:spid="_x0000_s1026" style="position:absolute;margin-left:1pt;margin-top:12.85pt;width:10.6pt;height:12.3pt;z-index:251666432" coordsize="135203,156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">
                      <v:line id="Conector recto 14" o:spid="_x0000_s1027" style="position:absolute;visibility:visible;mso-wrap-style:square" from="0,0" to="135203,156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oY2wQAAANsAAAAPAAAAZHJzL2Rvd25yZXYueG1sRE9Na8JA&#10;EL0X/A/LCL3pxlpU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CxmhjbBAAAA2wAAAA8AAAAA&#10;AAAAAAAAAAAABwIAAGRycy9kb3ducmV2LnhtbFBLBQYAAAAAAwADALcAAAD1AgAAAAA=&#10;" strokecolor="#4472c4 [3204]" strokeweight=".5pt">
                        <v:stroke joinstyle="miter"/>
                      </v:line>
                      <v:line id="Conector recto 15" o:spid="_x0000_s1028" style="position:absolute;flip:y;visibility:visible;mso-wrap-style:square" from="0,0" to="134620,156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" strokecolor="#4472c4 [3204]" strokeweight=".5pt">
                        <v:stroke joinstyle="miter"/>
                      </v:line>
                    </v:group>
                  </w:pict>
                </mc:Fallback>
              </mc:AlternateContent>
            </w:r>
            <w:r w:rsidR="00406976" w:rsidRPr="008C2396">
              <w:rPr>
                <w:rFonts w:ascii="Arial" w:hAnsi="Arial" w:cs="Arial"/>
                <w:sz w:val="22"/>
                <w:szCs w:val="22"/>
              </w:rPr>
              <w:fldChar w:fldCharType="begin">
                <w:ffData>
                  <w:name w:val="Marcar8"/>
                  <w:enabled/>
                  <w:calcOnExit w:val="0"/>
                  <w:checkBox>
                    <w:sizeAuto/>
                    <w:default w:val="0"/>
                  </w:checkBox>
                </w:ffData>
              </w:fldChar>
            </w:r>
            <w:bookmarkStart w:id="10" w:name="Marcar8"/>
            <w:r w:rsidR="00406976" w:rsidRPr="00D1764B">
              <w:rPr>
                <w:rFonts w:ascii="Arial" w:hAnsi="Arial" w:cs="Arial"/>
                <w:sz w:val="22"/>
                <w:szCs w:val="22"/>
                <w:lang w:val="en-US"/>
              </w:rPr>
              <w:instrText xml:space="preserve"> FORMCHECKBOX </w:instrText>
            </w:r>
            <w:r w:rsidR="00075CB5">
              <w:rPr>
                <w:rFonts w:ascii="Arial" w:hAnsi="Arial" w:cs="Arial"/>
                <w:sz w:val="22"/>
                <w:szCs w:val="22"/>
              </w:rPr>
            </w:r>
            <w:r w:rsidR="00075CB5">
              <w:rPr>
                <w:rFonts w:ascii="Arial" w:hAnsi="Arial" w:cs="Arial"/>
                <w:sz w:val="22"/>
                <w:szCs w:val="22"/>
              </w:rPr>
              <w:fldChar w:fldCharType="separate"/>
            </w:r>
            <w:r w:rsidR="00406976" w:rsidRPr="008C2396">
              <w:rPr>
                <w:rFonts w:ascii="Arial" w:hAnsi="Arial" w:cs="Arial"/>
                <w:sz w:val="22"/>
                <w:szCs w:val="22"/>
              </w:rPr>
              <w:fldChar w:fldCharType="end"/>
            </w:r>
            <w:bookmarkEnd w:id="10"/>
            <w:r w:rsidR="00406976" w:rsidRPr="00D1764B">
              <w:rPr>
                <w:rFonts w:ascii="Arial" w:hAnsi="Arial" w:cs="Arial"/>
                <w:sz w:val="22"/>
                <w:szCs w:val="22"/>
                <w:lang w:val="en-US"/>
              </w:rPr>
              <w:t xml:space="preserve"> SQL Serve</w:t>
            </w:r>
            <w:r>
              <w:rPr>
                <w:rFonts w:ascii="Arial" w:hAnsi="Arial" w:cs="Arial"/>
                <w:sz w:val="22"/>
                <w:szCs w:val="22"/>
                <w:lang w:val="en-US"/>
              </w:rPr>
              <w:t>r</w:t>
            </w:r>
          </w:p>
          <w:p w14:paraId="14A14C86" w14:textId="2BCC7048"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9"/>
                  <w:enabled/>
                  <w:calcOnExit w:val="0"/>
                  <w:checkBox>
                    <w:sizeAuto/>
                    <w:default w:val="0"/>
                  </w:checkBox>
                </w:ffData>
              </w:fldChar>
            </w:r>
            <w:bookmarkStart w:id="11" w:name="Marcar9"/>
            <w:r w:rsidRPr="00D1764B">
              <w:rPr>
                <w:rFonts w:ascii="Arial" w:hAnsi="Arial" w:cs="Arial"/>
                <w:sz w:val="22"/>
                <w:szCs w:val="22"/>
                <w:lang w:val="en-US"/>
              </w:rPr>
              <w:instrText xml:space="preserve"> FORMCHECKBOX </w:instrText>
            </w:r>
            <w:r w:rsidR="00075CB5">
              <w:rPr>
                <w:rFonts w:ascii="Arial" w:hAnsi="Arial" w:cs="Arial"/>
                <w:sz w:val="22"/>
                <w:szCs w:val="22"/>
              </w:rPr>
            </w:r>
            <w:r w:rsidR="00075CB5">
              <w:rPr>
                <w:rFonts w:ascii="Arial" w:hAnsi="Arial" w:cs="Arial"/>
                <w:sz w:val="22"/>
                <w:szCs w:val="22"/>
              </w:rPr>
              <w:fldChar w:fldCharType="separate"/>
            </w:r>
            <w:r w:rsidRPr="008C2396">
              <w:rPr>
                <w:rFonts w:ascii="Arial" w:hAnsi="Arial" w:cs="Arial"/>
                <w:sz w:val="22"/>
                <w:szCs w:val="22"/>
              </w:rPr>
              <w:fldChar w:fldCharType="end"/>
            </w:r>
            <w:bookmarkEnd w:id="11"/>
            <w:r w:rsidRPr="00D1764B">
              <w:rPr>
                <w:rFonts w:ascii="Arial" w:hAnsi="Arial" w:cs="Arial"/>
                <w:sz w:val="22"/>
                <w:szCs w:val="22"/>
                <w:lang w:val="en-US"/>
              </w:rPr>
              <w:t xml:space="preserve"> </w:t>
            </w:r>
            <w:r w:rsidR="00252489" w:rsidRPr="00D1764B">
              <w:rPr>
                <w:rFonts w:ascii="Arial" w:hAnsi="Arial" w:cs="Arial"/>
                <w:sz w:val="22"/>
                <w:szCs w:val="22"/>
                <w:lang w:val="en-US"/>
              </w:rPr>
              <w:t>My</w:t>
            </w:r>
            <w:r w:rsidRPr="00D1764B">
              <w:rPr>
                <w:rFonts w:ascii="Arial" w:hAnsi="Arial" w:cs="Arial"/>
                <w:sz w:val="22"/>
                <w:szCs w:val="22"/>
                <w:lang w:val="en-US"/>
              </w:rPr>
              <w:t>SQL</w:t>
            </w:r>
          </w:p>
          <w:p w14:paraId="0B016B47" w14:textId="0790A076"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0"/>
                  <w:enabled/>
                  <w:calcOnExit w:val="0"/>
                  <w:checkBox>
                    <w:sizeAuto/>
                    <w:default w:val="0"/>
                  </w:checkBox>
                </w:ffData>
              </w:fldChar>
            </w:r>
            <w:bookmarkStart w:id="12" w:name="Marcar10"/>
            <w:r w:rsidRPr="00D1764B">
              <w:rPr>
                <w:rFonts w:ascii="Arial" w:hAnsi="Arial" w:cs="Arial"/>
                <w:sz w:val="22"/>
                <w:szCs w:val="22"/>
                <w:lang w:val="en-US"/>
              </w:rPr>
              <w:instrText xml:space="preserve"> FORMCHECKBOX </w:instrText>
            </w:r>
            <w:r w:rsidR="00075CB5">
              <w:rPr>
                <w:rFonts w:ascii="Arial" w:hAnsi="Arial" w:cs="Arial"/>
                <w:sz w:val="22"/>
                <w:szCs w:val="22"/>
              </w:rPr>
            </w:r>
            <w:r w:rsidR="00075CB5">
              <w:rPr>
                <w:rFonts w:ascii="Arial" w:hAnsi="Arial" w:cs="Arial"/>
                <w:sz w:val="22"/>
                <w:szCs w:val="22"/>
              </w:rPr>
              <w:fldChar w:fldCharType="separate"/>
            </w:r>
            <w:r w:rsidRPr="008C2396">
              <w:rPr>
                <w:rFonts w:ascii="Arial" w:hAnsi="Arial" w:cs="Arial"/>
                <w:sz w:val="22"/>
                <w:szCs w:val="22"/>
              </w:rPr>
              <w:fldChar w:fldCharType="end"/>
            </w:r>
            <w:bookmarkEnd w:id="12"/>
            <w:r w:rsidRPr="00D1764B">
              <w:rPr>
                <w:rFonts w:ascii="Arial" w:hAnsi="Arial" w:cs="Arial"/>
                <w:sz w:val="22"/>
                <w:szCs w:val="22"/>
                <w:lang w:val="en-US"/>
              </w:rPr>
              <w:t xml:space="preserve"> MongoDB</w:t>
            </w:r>
          </w:p>
          <w:p w14:paraId="507D37EB" w14:textId="28365E61"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1"/>
                  <w:enabled/>
                  <w:calcOnExit w:val="0"/>
                  <w:checkBox>
                    <w:sizeAuto/>
                    <w:default w:val="0"/>
                  </w:checkBox>
                </w:ffData>
              </w:fldChar>
            </w:r>
            <w:bookmarkStart w:id="13" w:name="Marcar11"/>
            <w:r w:rsidRPr="00D1764B">
              <w:rPr>
                <w:rFonts w:ascii="Arial" w:hAnsi="Arial" w:cs="Arial"/>
                <w:sz w:val="22"/>
                <w:szCs w:val="22"/>
                <w:lang w:val="en-US"/>
              </w:rPr>
              <w:instrText xml:space="preserve"> FORMCHECKBOX </w:instrText>
            </w:r>
            <w:r w:rsidR="00075CB5">
              <w:rPr>
                <w:rFonts w:ascii="Arial" w:hAnsi="Arial" w:cs="Arial"/>
                <w:sz w:val="22"/>
                <w:szCs w:val="22"/>
              </w:rPr>
            </w:r>
            <w:r w:rsidR="00075CB5">
              <w:rPr>
                <w:rFonts w:ascii="Arial" w:hAnsi="Arial" w:cs="Arial"/>
                <w:sz w:val="22"/>
                <w:szCs w:val="22"/>
              </w:rPr>
              <w:fldChar w:fldCharType="separate"/>
            </w:r>
            <w:r w:rsidRPr="008C2396">
              <w:rPr>
                <w:rFonts w:ascii="Arial" w:hAnsi="Arial" w:cs="Arial"/>
                <w:sz w:val="22"/>
                <w:szCs w:val="22"/>
              </w:rPr>
              <w:fldChar w:fldCharType="end"/>
            </w:r>
            <w:bookmarkEnd w:id="13"/>
            <w:r w:rsidRPr="00D1764B">
              <w:rPr>
                <w:rFonts w:ascii="Arial" w:hAnsi="Arial" w:cs="Arial"/>
                <w:sz w:val="22"/>
                <w:szCs w:val="22"/>
                <w:lang w:val="en-US"/>
              </w:rPr>
              <w:t xml:space="preserve"> </w:t>
            </w:r>
            <w:proofErr w:type="spellStart"/>
            <w:proofErr w:type="gramStart"/>
            <w:r w:rsidRPr="00D1764B">
              <w:rPr>
                <w:rFonts w:ascii="Arial" w:hAnsi="Arial" w:cs="Arial"/>
                <w:sz w:val="22"/>
                <w:szCs w:val="22"/>
                <w:lang w:val="en-US"/>
              </w:rPr>
              <w:t>Otro</w:t>
            </w:r>
            <w:proofErr w:type="spellEnd"/>
            <w:r w:rsidRPr="00D1764B">
              <w:rPr>
                <w:rFonts w:ascii="Arial" w:hAnsi="Arial" w:cs="Arial"/>
                <w:sz w:val="22"/>
                <w:szCs w:val="22"/>
                <w:lang w:val="en-US"/>
              </w:rPr>
              <w:t>:_</w:t>
            </w:r>
            <w:proofErr w:type="gramEnd"/>
            <w:r w:rsidRPr="00D1764B">
              <w:rPr>
                <w:rFonts w:ascii="Arial" w:hAnsi="Arial" w:cs="Arial"/>
                <w:sz w:val="22"/>
                <w:szCs w:val="22"/>
                <w:lang w:val="en-US"/>
              </w:rPr>
              <w:t>_________________</w:t>
            </w:r>
            <w:r w:rsidR="00E44CA2">
              <w:rPr>
                <w:rFonts w:ascii="Arial" w:hAnsi="Arial" w:cs="Arial"/>
                <w:noProof/>
                <w:sz w:val="22"/>
                <w:szCs w:val="22"/>
              </w:rPr>
              <w:t xml:space="preserve"> </w:t>
            </w:r>
          </w:p>
          <w:p w14:paraId="6ED703E4" w14:textId="77777777" w:rsidR="00406976" w:rsidRPr="00D1764B" w:rsidRDefault="00406976" w:rsidP="00DD4EC2">
            <w:pPr>
              <w:rPr>
                <w:rFonts w:ascii="Arial" w:hAnsi="Arial" w:cs="Arial"/>
                <w:sz w:val="22"/>
                <w:szCs w:val="22"/>
                <w:lang w:val="en-US"/>
              </w:rPr>
            </w:pPr>
          </w:p>
        </w:tc>
        <w:tc>
          <w:tcPr>
            <w:tcW w:w="1147" w:type="dxa"/>
            <w:shd w:val="clear" w:color="auto" w:fill="auto"/>
          </w:tcPr>
          <w:p w14:paraId="49BD33A5" w14:textId="77777777" w:rsidR="00406976" w:rsidRPr="008C2396" w:rsidRDefault="00406976" w:rsidP="00DD4EC2">
            <w:pPr>
              <w:rPr>
                <w:rFonts w:ascii="Arial" w:hAnsi="Arial" w:cs="Arial"/>
                <w:b/>
                <w:sz w:val="22"/>
                <w:szCs w:val="22"/>
              </w:rPr>
            </w:pPr>
            <w:r w:rsidRPr="008C2396">
              <w:rPr>
                <w:rFonts w:ascii="Arial" w:hAnsi="Arial" w:cs="Arial"/>
                <w:b/>
                <w:sz w:val="22"/>
                <w:szCs w:val="22"/>
              </w:rPr>
              <w:lastRenderedPageBreak/>
              <w:t>Versión</w:t>
            </w:r>
          </w:p>
          <w:p w14:paraId="7A73177B"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2C58C205"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641808DD"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0918F854"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1DFB7387"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528BC0AF"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lastRenderedPageBreak/>
              <w:t>_______</w:t>
            </w:r>
          </w:p>
        </w:tc>
      </w:tr>
      <w:tr w:rsidR="00406976" w:rsidRPr="008C2396" w14:paraId="4517B447" w14:textId="77777777" w:rsidTr="00DC6F2B">
        <w:trPr>
          <w:trHeight w:val="1348"/>
        </w:trPr>
        <w:tc>
          <w:tcPr>
            <w:tcW w:w="2836" w:type="dxa"/>
            <w:vMerge/>
            <w:shd w:val="clear" w:color="auto" w:fill="2E74B5" w:themeFill="accent5" w:themeFillShade="BF"/>
            <w:vAlign w:val="center"/>
          </w:tcPr>
          <w:p w14:paraId="00BFE503"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5CC15D69"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Lenguaje</w:t>
            </w:r>
          </w:p>
        </w:tc>
        <w:tc>
          <w:tcPr>
            <w:tcW w:w="4781" w:type="dxa"/>
            <w:shd w:val="clear" w:color="auto" w:fill="auto"/>
          </w:tcPr>
          <w:p w14:paraId="01295D44" w14:textId="3B24A4EA" w:rsidR="00406976" w:rsidRPr="008C2396" w:rsidRDefault="00406976" w:rsidP="005B1D0C">
            <w:pPr>
              <w:rPr>
                <w:rFonts w:ascii="Arial" w:hAnsi="Arial" w:cs="Arial"/>
                <w:sz w:val="22"/>
                <w:szCs w:val="22"/>
              </w:rPr>
            </w:pPr>
          </w:p>
          <w:p w14:paraId="2AEBA9A9"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00075CB5">
              <w:rPr>
                <w:rFonts w:ascii="Arial" w:hAnsi="Arial" w:cs="Arial"/>
                <w:sz w:val="22"/>
                <w:szCs w:val="22"/>
              </w:rPr>
            </w:r>
            <w:r w:rsidR="00075CB5">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C#</w:t>
            </w:r>
          </w:p>
          <w:p w14:paraId="2DD87577" w14:textId="767E0948"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00075CB5">
              <w:rPr>
                <w:rFonts w:ascii="Arial" w:hAnsi="Arial" w:cs="Arial"/>
                <w:sz w:val="22"/>
                <w:szCs w:val="22"/>
              </w:rPr>
            </w:r>
            <w:r w:rsidR="00075CB5">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VB</w:t>
            </w:r>
          </w:p>
          <w:p w14:paraId="641F16A1" w14:textId="20437C34"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9"/>
                  <w:enabled/>
                  <w:calcOnExit w:val="0"/>
                  <w:checkBox>
                    <w:sizeAuto/>
                    <w:default w:val="0"/>
                  </w:checkBox>
                </w:ffData>
              </w:fldChar>
            </w:r>
            <w:r w:rsidRPr="00D1764B">
              <w:rPr>
                <w:rFonts w:ascii="Arial" w:hAnsi="Arial" w:cs="Arial"/>
                <w:sz w:val="22"/>
                <w:szCs w:val="22"/>
              </w:rPr>
              <w:instrText xml:space="preserve"> FORMCHECKBOX </w:instrText>
            </w:r>
            <w:r w:rsidR="00075CB5">
              <w:rPr>
                <w:rFonts w:ascii="Arial" w:hAnsi="Arial" w:cs="Arial"/>
                <w:sz w:val="22"/>
                <w:szCs w:val="22"/>
              </w:rPr>
            </w:r>
            <w:r w:rsidR="00075CB5">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PHP</w:t>
            </w:r>
          </w:p>
          <w:p w14:paraId="17B4101F" w14:textId="14E00AC3"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10"/>
                  <w:enabled/>
                  <w:calcOnExit w:val="0"/>
                  <w:checkBox>
                    <w:sizeAuto/>
                    <w:default w:val="0"/>
                  </w:checkBox>
                </w:ffData>
              </w:fldChar>
            </w:r>
            <w:r w:rsidRPr="00D1764B">
              <w:rPr>
                <w:rFonts w:ascii="Arial" w:hAnsi="Arial" w:cs="Arial"/>
                <w:sz w:val="22"/>
                <w:szCs w:val="22"/>
              </w:rPr>
              <w:instrText xml:space="preserve"> FORMCHECKBOX </w:instrText>
            </w:r>
            <w:r w:rsidR="00075CB5">
              <w:rPr>
                <w:rFonts w:ascii="Arial" w:hAnsi="Arial" w:cs="Arial"/>
                <w:sz w:val="22"/>
                <w:szCs w:val="22"/>
              </w:rPr>
            </w:r>
            <w:r w:rsidR="00075CB5">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Java</w:t>
            </w:r>
          </w:p>
          <w:p w14:paraId="71DB2729" w14:textId="07CB447F" w:rsidR="00406976" w:rsidRPr="00D1764B" w:rsidRDefault="00E44CA2" w:rsidP="005B1D0C">
            <w:pPr>
              <w:pStyle w:val="Prrafodelista"/>
              <w:ind w:left="0"/>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1668480" behindDoc="0" locked="0" layoutInCell="1" allowOverlap="1" wp14:anchorId="6D055A3B" wp14:editId="14906A5C">
                      <wp:simplePos x="0" y="0"/>
                      <wp:positionH relativeFrom="column">
                        <wp:posOffset>13335</wp:posOffset>
                      </wp:positionH>
                      <wp:positionV relativeFrom="paragraph">
                        <wp:posOffset>9889</wp:posOffset>
                      </wp:positionV>
                      <wp:extent cx="134620" cy="156210"/>
                      <wp:effectExtent l="0" t="0" r="36830" b="34290"/>
                      <wp:wrapNone/>
                      <wp:docPr id="16" name="Grupo 16"/>
                      <wp:cNvGraphicFramePr/>
                      <a:graphic xmlns:a="http://schemas.openxmlformats.org/drawingml/2006/main">
                        <a:graphicData uri="http://schemas.microsoft.com/office/word/2010/wordprocessingGroup">
                          <wpg:wgp>
                            <wpg:cNvGrpSpPr/>
                            <wpg:grpSpPr>
                              <a:xfrm>
                                <a:off x="0" y="0"/>
                                <a:ext cx="134620" cy="156210"/>
                                <a:chOff x="0" y="0"/>
                                <a:chExt cx="135203" cy="156551"/>
                              </a:xfrm>
                            </wpg:grpSpPr>
                            <wps:wsp>
                              <wps:cNvPr id="17" name="Conector recto 17"/>
                              <wps:cNvCnPr/>
                              <wps:spPr>
                                <a:xfrm>
                                  <a:off x="0" y="0"/>
                                  <a:ext cx="135203" cy="1565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Conector recto 18"/>
                              <wps:cNvCnPr/>
                              <wps:spPr>
                                <a:xfrm flipV="1">
                                  <a:off x="0" y="0"/>
                                  <a:ext cx="134620" cy="15621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CA2E2DF" id="Grupo 16" o:spid="_x0000_s1026" style="position:absolute;margin-left:1.05pt;margin-top:.8pt;width:10.6pt;height:12.3pt;z-index:251668480" coordsize="135203,156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">
                      <v:line id="Conector recto 17" o:spid="_x0000_s1027" style="position:absolute;visibility:visible;mso-wrap-style:square" from="0,0" to="135203,156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" strokecolor="#4472c4 [3204]" strokeweight=".5pt">
                        <v:stroke joinstyle="miter"/>
                      </v:line>
                      <v:line id="Conector recto 18" o:spid="_x0000_s1028" style="position:absolute;flip:y;visibility:visible;mso-wrap-style:square" from="0,0" to="134620,156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" strokecolor="#4472c4 [3204]" strokeweight=".5pt">
                        <v:stroke joinstyle="miter"/>
                      </v:line>
                    </v:group>
                  </w:pict>
                </mc:Fallback>
              </mc:AlternateContent>
            </w:r>
            <w:r w:rsidR="00406976" w:rsidRPr="008C2396">
              <w:rPr>
                <w:rFonts w:ascii="Arial" w:hAnsi="Arial" w:cs="Arial"/>
                <w:sz w:val="22"/>
                <w:szCs w:val="22"/>
              </w:rPr>
              <w:fldChar w:fldCharType="begin">
                <w:ffData>
                  <w:name w:val="Marcar7"/>
                  <w:enabled/>
                  <w:calcOnExit w:val="0"/>
                  <w:checkBox>
                    <w:sizeAuto/>
                    <w:default w:val="0"/>
                  </w:checkBox>
                </w:ffData>
              </w:fldChar>
            </w:r>
            <w:r w:rsidR="00406976" w:rsidRPr="00D1764B">
              <w:rPr>
                <w:rFonts w:ascii="Arial" w:hAnsi="Arial" w:cs="Arial"/>
                <w:sz w:val="22"/>
                <w:szCs w:val="22"/>
              </w:rPr>
              <w:instrText xml:space="preserve"> FORMCHECKBOX </w:instrText>
            </w:r>
            <w:r w:rsidR="00075CB5">
              <w:rPr>
                <w:rFonts w:ascii="Arial" w:hAnsi="Arial" w:cs="Arial"/>
                <w:sz w:val="22"/>
                <w:szCs w:val="22"/>
              </w:rPr>
            </w:r>
            <w:r w:rsidR="00075CB5">
              <w:rPr>
                <w:rFonts w:ascii="Arial" w:hAnsi="Arial" w:cs="Arial"/>
                <w:sz w:val="22"/>
                <w:szCs w:val="22"/>
              </w:rPr>
              <w:fldChar w:fldCharType="separate"/>
            </w:r>
            <w:r w:rsidR="00406976" w:rsidRPr="008C2396">
              <w:rPr>
                <w:rFonts w:ascii="Arial" w:hAnsi="Arial" w:cs="Arial"/>
                <w:sz w:val="22"/>
                <w:szCs w:val="22"/>
              </w:rPr>
              <w:fldChar w:fldCharType="end"/>
            </w:r>
            <w:r w:rsidR="00406976" w:rsidRPr="00D1764B">
              <w:rPr>
                <w:rFonts w:ascii="Arial" w:hAnsi="Arial" w:cs="Arial"/>
                <w:sz w:val="22"/>
                <w:szCs w:val="22"/>
              </w:rPr>
              <w:t xml:space="preserve"> </w:t>
            </w:r>
            <w:r w:rsidR="00406976" w:rsidRPr="008C2396">
              <w:rPr>
                <w:rFonts w:ascii="Arial" w:hAnsi="Arial" w:cs="Arial"/>
                <w:sz w:val="22"/>
                <w:szCs w:val="22"/>
              </w:rPr>
              <w:t>JavaScript</w:t>
            </w:r>
          </w:p>
          <w:p w14:paraId="7F7A4F0B"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00075CB5">
              <w:rPr>
                <w:rFonts w:ascii="Arial" w:hAnsi="Arial" w:cs="Arial"/>
                <w:sz w:val="22"/>
                <w:szCs w:val="22"/>
              </w:rPr>
            </w:r>
            <w:r w:rsidR="00075CB5">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w:t>
            </w:r>
            <w:proofErr w:type="gramStart"/>
            <w:r w:rsidRPr="00D1764B">
              <w:rPr>
                <w:rFonts w:ascii="Arial" w:hAnsi="Arial" w:cs="Arial"/>
                <w:sz w:val="22"/>
                <w:szCs w:val="22"/>
              </w:rPr>
              <w:t>Otro:_</w:t>
            </w:r>
            <w:proofErr w:type="gramEnd"/>
            <w:r w:rsidRPr="00D1764B">
              <w:rPr>
                <w:rFonts w:ascii="Arial" w:hAnsi="Arial" w:cs="Arial"/>
                <w:sz w:val="22"/>
                <w:szCs w:val="22"/>
              </w:rPr>
              <w:t>__________________</w:t>
            </w:r>
          </w:p>
          <w:p w14:paraId="123762A4" w14:textId="1DD21245" w:rsidR="00406976" w:rsidRPr="008C2396" w:rsidRDefault="00406976" w:rsidP="0031230D">
            <w:pPr>
              <w:rPr>
                <w:rFonts w:ascii="Arial" w:hAnsi="Arial" w:cs="Arial"/>
                <w:sz w:val="22"/>
                <w:szCs w:val="22"/>
              </w:rPr>
            </w:pPr>
          </w:p>
        </w:tc>
        <w:tc>
          <w:tcPr>
            <w:tcW w:w="1147" w:type="dxa"/>
            <w:shd w:val="clear" w:color="auto" w:fill="auto"/>
          </w:tcPr>
          <w:p w14:paraId="71CFFAFA" w14:textId="77777777" w:rsidR="00190F2A" w:rsidRPr="008C2396" w:rsidRDefault="00190F2A" w:rsidP="00190F2A">
            <w:pPr>
              <w:rPr>
                <w:rFonts w:ascii="Arial" w:hAnsi="Arial" w:cs="Arial"/>
                <w:b/>
                <w:sz w:val="22"/>
                <w:szCs w:val="22"/>
              </w:rPr>
            </w:pPr>
            <w:r w:rsidRPr="008C2396">
              <w:rPr>
                <w:rFonts w:ascii="Arial" w:hAnsi="Arial" w:cs="Arial"/>
                <w:b/>
                <w:sz w:val="22"/>
                <w:szCs w:val="22"/>
              </w:rPr>
              <w:t>Versión</w:t>
            </w:r>
          </w:p>
          <w:p w14:paraId="52DC3B03"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65D0B509"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12BDF709"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1CBAC2CD"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43D00498"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1E4D180F" w14:textId="77777777" w:rsidR="00406976"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0EA0ACF4"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tc>
      </w:tr>
      <w:tr w:rsidR="00CF1DBE" w:rsidRPr="008C2396" w14:paraId="755BEC25" w14:textId="77777777" w:rsidTr="00DC6F2B">
        <w:trPr>
          <w:trHeight w:val="182"/>
        </w:trPr>
        <w:tc>
          <w:tcPr>
            <w:tcW w:w="2836" w:type="dxa"/>
            <w:shd w:val="clear" w:color="auto" w:fill="2E74B5" w:themeFill="accent5" w:themeFillShade="BF"/>
            <w:vAlign w:val="center"/>
          </w:tcPr>
          <w:p w14:paraId="396BE501" w14:textId="77777777" w:rsidR="00CF1DBE" w:rsidRPr="008C2396" w:rsidRDefault="00F8500A" w:rsidP="000C0F24">
            <w:pPr>
              <w:rPr>
                <w:rFonts w:ascii="Arial" w:hAnsi="Arial" w:cs="Arial"/>
                <w:b/>
                <w:sz w:val="22"/>
                <w:szCs w:val="22"/>
              </w:rPr>
            </w:pPr>
            <w:r w:rsidRPr="008C2396">
              <w:rPr>
                <w:rFonts w:ascii="Arial" w:hAnsi="Arial" w:cs="Arial"/>
                <w:b/>
                <w:sz w:val="22"/>
                <w:szCs w:val="22"/>
              </w:rPr>
              <w:t xml:space="preserve">Viabilidad </w:t>
            </w:r>
            <w:r w:rsidR="00E351AD" w:rsidRPr="008C2396">
              <w:rPr>
                <w:rFonts w:ascii="Arial" w:hAnsi="Arial" w:cs="Arial"/>
                <w:b/>
                <w:sz w:val="22"/>
                <w:szCs w:val="22"/>
              </w:rPr>
              <w:t>Técnica</w:t>
            </w:r>
          </w:p>
        </w:tc>
        <w:tc>
          <w:tcPr>
            <w:tcW w:w="7683" w:type="dxa"/>
            <w:gridSpan w:val="3"/>
            <w:shd w:val="clear" w:color="auto" w:fill="auto"/>
          </w:tcPr>
          <w:p w14:paraId="7B3D2FB3" w14:textId="58008A71" w:rsidR="000C0F24" w:rsidRPr="008C2396" w:rsidRDefault="00E44CA2" w:rsidP="00DD4EC2">
            <w:pPr>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1670528" behindDoc="0" locked="0" layoutInCell="1" allowOverlap="1" wp14:anchorId="2B0327F3" wp14:editId="374703BD">
                      <wp:simplePos x="0" y="0"/>
                      <wp:positionH relativeFrom="column">
                        <wp:posOffset>3326989</wp:posOffset>
                      </wp:positionH>
                      <wp:positionV relativeFrom="paragraph">
                        <wp:posOffset>222241</wp:posOffset>
                      </wp:positionV>
                      <wp:extent cx="45719" cy="53051"/>
                      <wp:effectExtent l="0" t="0" r="31115" b="23495"/>
                      <wp:wrapNone/>
                      <wp:docPr id="19" name="Grupo 19"/>
                      <wp:cNvGraphicFramePr/>
                      <a:graphic xmlns:a="http://schemas.openxmlformats.org/drawingml/2006/main">
                        <a:graphicData uri="http://schemas.microsoft.com/office/word/2010/wordprocessingGroup">
                          <wpg:wgp>
                            <wpg:cNvGrpSpPr/>
                            <wpg:grpSpPr>
                              <a:xfrm>
                                <a:off x="0" y="0"/>
                                <a:ext cx="45719" cy="53051"/>
                                <a:chOff x="0" y="0"/>
                                <a:chExt cx="135203" cy="156551"/>
                              </a:xfrm>
                            </wpg:grpSpPr>
                            <wps:wsp>
                              <wps:cNvPr id="20" name="Conector recto 20"/>
                              <wps:cNvCnPr/>
                              <wps:spPr>
                                <a:xfrm>
                                  <a:off x="0" y="0"/>
                                  <a:ext cx="135203" cy="1565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Conector recto 21"/>
                              <wps:cNvCnPr/>
                              <wps:spPr>
                                <a:xfrm flipV="1">
                                  <a:off x="0" y="0"/>
                                  <a:ext cx="134620" cy="15621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52C35F1" id="Grupo 19" o:spid="_x0000_s1026" style="position:absolute;margin-left:261.95pt;margin-top:17.5pt;width:3.6pt;height:4.2pt;z-index:251670528;mso-width-relative:margin;mso-height-relative:margin" coordsize="135203,156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">
                      <v:line id="Conector recto 20" o:spid="_x0000_s1027" style="position:absolute;visibility:visible;mso-wrap-style:square" from="0,0" to="135203,156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" strokecolor="#4472c4 [3204]" strokeweight=".5pt">
                        <v:stroke joinstyle="miter"/>
                      </v:line>
                      <v:line id="Conector recto 21" o:spid="_x0000_s1028" style="position:absolute;flip:y;visibility:visible;mso-wrap-style:square" from="0,0" to="134620,156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" strokecolor="#4472c4 [3204]" strokeweight=".5pt">
                        <v:stroke joinstyle="miter"/>
                      </v:line>
                    </v:group>
                  </w:pict>
                </mc:Fallback>
              </mc:AlternateContent>
            </w:r>
            <w:r w:rsidR="006650FC" w:rsidRPr="008C2396">
              <w:rPr>
                <w:rFonts w:ascii="Arial" w:hAnsi="Arial" w:cs="Arial"/>
                <w:sz w:val="22"/>
                <w:szCs w:val="22"/>
              </w:rPr>
              <w:t xml:space="preserve">Luego de adelantado el análisis de los requisitos </w:t>
            </w:r>
            <w:r w:rsidR="005E40B5" w:rsidRPr="008C2396">
              <w:rPr>
                <w:rFonts w:ascii="Arial" w:hAnsi="Arial" w:cs="Arial"/>
                <w:sz w:val="22"/>
                <w:szCs w:val="22"/>
              </w:rPr>
              <w:t>y</w:t>
            </w:r>
            <w:r w:rsidR="006650FC" w:rsidRPr="008C2396">
              <w:rPr>
                <w:rFonts w:ascii="Arial" w:hAnsi="Arial" w:cs="Arial"/>
                <w:sz w:val="22"/>
                <w:szCs w:val="22"/>
              </w:rPr>
              <w:t xml:space="preserve"> </w:t>
            </w:r>
            <w:r w:rsidR="0087786E" w:rsidRPr="008C2396">
              <w:rPr>
                <w:rFonts w:ascii="Arial" w:hAnsi="Arial" w:cs="Arial"/>
                <w:sz w:val="22"/>
                <w:szCs w:val="22"/>
              </w:rPr>
              <w:t>requerimientos</w:t>
            </w:r>
            <w:r w:rsidR="006650FC" w:rsidRPr="008C2396">
              <w:rPr>
                <w:rFonts w:ascii="Arial" w:hAnsi="Arial" w:cs="Arial"/>
                <w:sz w:val="22"/>
                <w:szCs w:val="22"/>
              </w:rPr>
              <w:t xml:space="preserve"> es viable proponer una solución técnica para esta solicitud: SI </w:t>
            </w:r>
            <w:proofErr w:type="gramStart"/>
            <w:r w:rsidR="006650FC" w:rsidRPr="008C2396">
              <w:rPr>
                <w:rFonts w:ascii="Arial" w:hAnsi="Arial" w:cs="Arial"/>
                <w:sz w:val="22"/>
                <w:szCs w:val="22"/>
              </w:rPr>
              <w:t>(</w:t>
            </w:r>
            <w:r w:rsidR="005B1526" w:rsidRPr="008C2396">
              <w:rPr>
                <w:rFonts w:ascii="Arial" w:hAnsi="Arial" w:cs="Arial"/>
                <w:sz w:val="22"/>
                <w:szCs w:val="22"/>
              </w:rPr>
              <w:t xml:space="preserve"> </w:t>
            </w:r>
            <w:r w:rsidR="006650FC" w:rsidRPr="008C2396">
              <w:rPr>
                <w:rFonts w:ascii="Arial" w:hAnsi="Arial" w:cs="Arial"/>
                <w:sz w:val="22"/>
                <w:szCs w:val="22"/>
              </w:rPr>
              <w:t>)</w:t>
            </w:r>
            <w:proofErr w:type="gramEnd"/>
            <w:r w:rsidR="006650FC" w:rsidRPr="008C2396">
              <w:rPr>
                <w:rFonts w:ascii="Arial" w:hAnsi="Arial" w:cs="Arial"/>
                <w:sz w:val="22"/>
                <w:szCs w:val="22"/>
              </w:rPr>
              <w:t xml:space="preserve"> N</w:t>
            </w:r>
            <w:r w:rsidR="00C63992" w:rsidRPr="008C2396">
              <w:rPr>
                <w:rFonts w:ascii="Arial" w:hAnsi="Arial" w:cs="Arial"/>
                <w:sz w:val="22"/>
                <w:szCs w:val="22"/>
              </w:rPr>
              <w:t>O</w:t>
            </w:r>
            <w:r w:rsidR="006650FC" w:rsidRPr="008C2396">
              <w:rPr>
                <w:rFonts w:ascii="Arial" w:hAnsi="Arial" w:cs="Arial"/>
                <w:sz w:val="22"/>
                <w:szCs w:val="22"/>
              </w:rPr>
              <w:t xml:space="preserve"> (</w:t>
            </w:r>
            <w:r w:rsidR="005B1526" w:rsidRPr="008C2396">
              <w:rPr>
                <w:rFonts w:ascii="Arial" w:hAnsi="Arial" w:cs="Arial"/>
                <w:sz w:val="22"/>
                <w:szCs w:val="22"/>
              </w:rPr>
              <w:t xml:space="preserve"> </w:t>
            </w:r>
            <w:r w:rsidR="006650FC" w:rsidRPr="008C2396">
              <w:rPr>
                <w:rFonts w:ascii="Arial" w:hAnsi="Arial" w:cs="Arial"/>
                <w:sz w:val="22"/>
                <w:szCs w:val="22"/>
              </w:rPr>
              <w:t>)</w:t>
            </w:r>
          </w:p>
        </w:tc>
      </w:tr>
    </w:tbl>
    <w:p w14:paraId="627F4D09" w14:textId="4829B46F" w:rsidR="000A71D8" w:rsidRPr="008C2396" w:rsidRDefault="000A71D8" w:rsidP="003D4A48">
      <w:pPr>
        <w:rPr>
          <w:rFonts w:ascii="Arial" w:hAnsi="Arial" w:cs="Arial"/>
          <w:b/>
          <w:sz w:val="28"/>
          <w:szCs w:val="28"/>
          <w:lang w:val="es-CO"/>
        </w:rPr>
      </w:pPr>
    </w:p>
    <w:p w14:paraId="47DBC280" w14:textId="77777777" w:rsidR="00DD1328" w:rsidRPr="008C2396" w:rsidRDefault="00DD1328" w:rsidP="00E45C7F">
      <w:pPr>
        <w:rPr>
          <w:rFonts w:ascii="Arial" w:hAnsi="Arial" w:cs="Arial"/>
          <w:b/>
          <w:sz w:val="28"/>
          <w:szCs w:val="28"/>
        </w:rPr>
      </w:pPr>
    </w:p>
    <w:p w14:paraId="54C17467" w14:textId="77777777" w:rsidR="005B4CB8" w:rsidRPr="008C2396" w:rsidRDefault="005B4CB8" w:rsidP="00CF1DBE">
      <w:pPr>
        <w:jc w:val="center"/>
        <w:rPr>
          <w:rFonts w:ascii="Arial" w:hAnsi="Arial" w:cs="Arial"/>
          <w:b/>
          <w:sz w:val="28"/>
          <w:szCs w:val="28"/>
        </w:rPr>
      </w:pPr>
    </w:p>
    <w:p w14:paraId="1C9B6D56" w14:textId="77777777" w:rsidR="00BC2005" w:rsidRPr="008C2396" w:rsidRDefault="00BC2005" w:rsidP="00CF1DBE">
      <w:pPr>
        <w:jc w:val="center"/>
        <w:rPr>
          <w:rFonts w:ascii="Arial" w:hAnsi="Arial" w:cs="Arial"/>
          <w:b/>
          <w:sz w:val="28"/>
          <w:szCs w:val="28"/>
        </w:rPr>
      </w:pPr>
    </w:p>
    <w:p w14:paraId="11BE2E86" w14:textId="77777777" w:rsidR="00BC2005" w:rsidRPr="008C2396" w:rsidRDefault="00BC2005" w:rsidP="00CF1DBE">
      <w:pPr>
        <w:jc w:val="center"/>
        <w:rPr>
          <w:rFonts w:ascii="Arial" w:hAnsi="Arial" w:cs="Arial"/>
          <w:b/>
          <w:sz w:val="28"/>
          <w:szCs w:val="28"/>
        </w:rPr>
      </w:pPr>
    </w:p>
    <w:p w14:paraId="480B7996" w14:textId="77777777" w:rsidR="00BC2005" w:rsidRPr="008C2396" w:rsidRDefault="00BC2005" w:rsidP="00CF1DBE">
      <w:pPr>
        <w:jc w:val="center"/>
        <w:rPr>
          <w:rFonts w:ascii="Arial" w:hAnsi="Arial" w:cs="Arial"/>
          <w:b/>
          <w:sz w:val="28"/>
          <w:szCs w:val="28"/>
        </w:rPr>
      </w:pPr>
    </w:p>
    <w:p w14:paraId="7B443E17" w14:textId="77777777" w:rsidR="00BC2005" w:rsidRPr="008C2396" w:rsidRDefault="00BC2005" w:rsidP="00CF1DBE">
      <w:pPr>
        <w:jc w:val="center"/>
        <w:rPr>
          <w:rFonts w:ascii="Arial" w:hAnsi="Arial" w:cs="Arial"/>
          <w:b/>
          <w:sz w:val="28"/>
          <w:szCs w:val="28"/>
        </w:rPr>
      </w:pPr>
    </w:p>
    <w:p w14:paraId="040EE6F4" w14:textId="77777777" w:rsidR="00BC2005" w:rsidRPr="008C2396" w:rsidRDefault="00BC2005" w:rsidP="00CF1DBE">
      <w:pPr>
        <w:jc w:val="center"/>
        <w:rPr>
          <w:rFonts w:ascii="Arial" w:hAnsi="Arial" w:cs="Arial"/>
          <w:b/>
          <w:sz w:val="28"/>
          <w:szCs w:val="28"/>
        </w:rPr>
      </w:pPr>
    </w:p>
    <w:p w14:paraId="4ABED603" w14:textId="77777777" w:rsidR="00BC2005" w:rsidRPr="008C2396" w:rsidRDefault="00BC2005" w:rsidP="00CF1DBE">
      <w:pPr>
        <w:jc w:val="center"/>
        <w:rPr>
          <w:rFonts w:ascii="Arial" w:hAnsi="Arial" w:cs="Arial"/>
          <w:b/>
          <w:sz w:val="28"/>
          <w:szCs w:val="28"/>
        </w:rPr>
      </w:pPr>
    </w:p>
    <w:p w14:paraId="162513D9" w14:textId="77777777" w:rsidR="00BC2005" w:rsidRPr="008C2396" w:rsidRDefault="00BC2005" w:rsidP="00CF1DBE">
      <w:pPr>
        <w:jc w:val="center"/>
        <w:rPr>
          <w:rFonts w:ascii="Arial" w:hAnsi="Arial" w:cs="Arial"/>
          <w:b/>
          <w:sz w:val="28"/>
          <w:szCs w:val="28"/>
        </w:rPr>
      </w:pPr>
    </w:p>
    <w:p w14:paraId="27772EBF" w14:textId="77777777" w:rsidR="00BC2005" w:rsidRPr="008C2396" w:rsidRDefault="00BC2005" w:rsidP="00CF1DBE">
      <w:pPr>
        <w:jc w:val="center"/>
        <w:rPr>
          <w:rFonts w:ascii="Arial" w:hAnsi="Arial" w:cs="Arial"/>
          <w:b/>
          <w:sz w:val="28"/>
          <w:szCs w:val="28"/>
        </w:rPr>
      </w:pPr>
    </w:p>
    <w:p w14:paraId="224910BB" w14:textId="77777777" w:rsidR="00BC2005" w:rsidRPr="008C2396" w:rsidRDefault="00BC2005" w:rsidP="00CF1DBE">
      <w:pPr>
        <w:jc w:val="center"/>
        <w:rPr>
          <w:rFonts w:ascii="Arial" w:hAnsi="Arial" w:cs="Arial"/>
          <w:b/>
          <w:sz w:val="28"/>
          <w:szCs w:val="28"/>
        </w:rPr>
      </w:pPr>
    </w:p>
    <w:p w14:paraId="6813AA60" w14:textId="77777777" w:rsidR="00BC2005" w:rsidRPr="008C2396" w:rsidRDefault="00BC2005" w:rsidP="00CF1DBE">
      <w:pPr>
        <w:jc w:val="center"/>
        <w:rPr>
          <w:rFonts w:ascii="Arial" w:hAnsi="Arial" w:cs="Arial"/>
          <w:b/>
          <w:sz w:val="28"/>
          <w:szCs w:val="28"/>
        </w:rPr>
      </w:pPr>
    </w:p>
    <w:p w14:paraId="557C19E9" w14:textId="77777777" w:rsidR="00BC2005" w:rsidRDefault="00BC2005" w:rsidP="00CF1DBE">
      <w:pPr>
        <w:jc w:val="center"/>
        <w:rPr>
          <w:rFonts w:ascii="Arial" w:hAnsi="Arial" w:cs="Arial"/>
          <w:b/>
          <w:sz w:val="28"/>
          <w:szCs w:val="28"/>
        </w:rPr>
      </w:pPr>
    </w:p>
    <w:p w14:paraId="14FAF536" w14:textId="77777777" w:rsidR="005D0764" w:rsidRDefault="005D0764" w:rsidP="00CF1DBE">
      <w:pPr>
        <w:jc w:val="center"/>
        <w:rPr>
          <w:rFonts w:ascii="Arial" w:hAnsi="Arial" w:cs="Arial"/>
          <w:b/>
          <w:sz w:val="28"/>
          <w:szCs w:val="28"/>
        </w:rPr>
      </w:pPr>
    </w:p>
    <w:p w14:paraId="7A9DCBDD" w14:textId="77777777" w:rsidR="005D0764" w:rsidRDefault="005D0764" w:rsidP="00CF1DBE">
      <w:pPr>
        <w:jc w:val="center"/>
        <w:rPr>
          <w:rFonts w:ascii="Arial" w:hAnsi="Arial" w:cs="Arial"/>
          <w:b/>
          <w:sz w:val="28"/>
          <w:szCs w:val="28"/>
        </w:rPr>
      </w:pPr>
    </w:p>
    <w:p w14:paraId="12A2E6C8" w14:textId="77777777" w:rsidR="005D0764" w:rsidRDefault="005D0764" w:rsidP="00CF1DBE">
      <w:pPr>
        <w:jc w:val="center"/>
        <w:rPr>
          <w:rFonts w:ascii="Arial" w:hAnsi="Arial" w:cs="Arial"/>
          <w:b/>
          <w:sz w:val="28"/>
          <w:szCs w:val="28"/>
        </w:rPr>
      </w:pPr>
    </w:p>
    <w:p w14:paraId="0E7C4620" w14:textId="77777777" w:rsidR="005D0764" w:rsidRPr="008C2396" w:rsidRDefault="005D0764" w:rsidP="00CF1DBE">
      <w:pPr>
        <w:jc w:val="center"/>
        <w:rPr>
          <w:rFonts w:ascii="Arial" w:hAnsi="Arial" w:cs="Arial"/>
          <w:b/>
          <w:sz w:val="28"/>
          <w:szCs w:val="28"/>
        </w:rPr>
      </w:pPr>
    </w:p>
    <w:p w14:paraId="509AE755" w14:textId="77777777" w:rsidR="00BC2005" w:rsidRDefault="00BC2005" w:rsidP="00CF1DBE">
      <w:pPr>
        <w:jc w:val="center"/>
        <w:rPr>
          <w:rFonts w:ascii="Arial" w:hAnsi="Arial" w:cs="Arial"/>
          <w:b/>
          <w:sz w:val="28"/>
          <w:szCs w:val="28"/>
        </w:rPr>
      </w:pPr>
    </w:p>
    <w:p w14:paraId="61A97A13" w14:textId="05ED4444" w:rsidR="00517D47" w:rsidRDefault="00517D47" w:rsidP="00CF1DBE">
      <w:pPr>
        <w:jc w:val="center"/>
        <w:rPr>
          <w:rFonts w:ascii="Arial" w:hAnsi="Arial" w:cs="Arial"/>
          <w:b/>
          <w:sz w:val="28"/>
          <w:szCs w:val="28"/>
        </w:rPr>
      </w:pPr>
    </w:p>
    <w:p w14:paraId="7A609614" w14:textId="666A7200" w:rsidR="00DD62AE" w:rsidRDefault="00DD62AE" w:rsidP="00CF1DBE">
      <w:pPr>
        <w:jc w:val="center"/>
        <w:rPr>
          <w:rFonts w:ascii="Arial" w:hAnsi="Arial" w:cs="Arial"/>
          <w:b/>
          <w:sz w:val="28"/>
          <w:szCs w:val="28"/>
        </w:rPr>
      </w:pPr>
    </w:p>
    <w:p w14:paraId="1CA46A34" w14:textId="5137EE9D" w:rsidR="00DD62AE" w:rsidRDefault="00DD62AE" w:rsidP="00CF1DBE">
      <w:pPr>
        <w:jc w:val="center"/>
        <w:rPr>
          <w:rFonts w:ascii="Arial" w:hAnsi="Arial" w:cs="Arial"/>
          <w:b/>
          <w:sz w:val="28"/>
          <w:szCs w:val="28"/>
        </w:rPr>
      </w:pPr>
    </w:p>
    <w:p w14:paraId="69C9EF26" w14:textId="5E32EFAC" w:rsidR="00DD62AE" w:rsidRDefault="00DD62AE" w:rsidP="00CF1DBE">
      <w:pPr>
        <w:jc w:val="center"/>
        <w:rPr>
          <w:rFonts w:ascii="Arial" w:hAnsi="Arial" w:cs="Arial"/>
          <w:b/>
          <w:sz w:val="28"/>
          <w:szCs w:val="28"/>
        </w:rPr>
      </w:pPr>
    </w:p>
    <w:p w14:paraId="63218621" w14:textId="1528F71E" w:rsidR="00DD62AE" w:rsidRDefault="00DD62AE" w:rsidP="00CF1DBE">
      <w:pPr>
        <w:jc w:val="center"/>
        <w:rPr>
          <w:rFonts w:ascii="Arial" w:hAnsi="Arial" w:cs="Arial"/>
          <w:b/>
          <w:sz w:val="28"/>
          <w:szCs w:val="28"/>
        </w:rPr>
      </w:pPr>
    </w:p>
    <w:sectPr w:rsidR="00DD62AE" w:rsidSect="00BE71BB">
      <w:footerReference w:type="default" r:id="rId8"/>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F609F" w14:textId="77777777" w:rsidR="00075CB5" w:rsidRDefault="00075CB5" w:rsidP="00DE32EB">
      <w:pPr>
        <w:pStyle w:val="Sangranormal"/>
      </w:pPr>
      <w:r>
        <w:separator/>
      </w:r>
    </w:p>
  </w:endnote>
  <w:endnote w:type="continuationSeparator" w:id="0">
    <w:p w14:paraId="3AAF5268" w14:textId="77777777" w:rsidR="00075CB5" w:rsidRDefault="00075CB5" w:rsidP="00DE32EB">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D6CC6" w14:textId="77777777" w:rsidR="00E83F00" w:rsidRPr="00063DD8" w:rsidRDefault="00E83F0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14:paraId="116C3AFF" w14:textId="77777777" w:rsidTr="00C67CD3">
      <w:trPr>
        <w:trHeight w:val="237"/>
      </w:trPr>
      <w:tc>
        <w:tcPr>
          <w:tcW w:w="1728" w:type="dxa"/>
          <w:vAlign w:val="center"/>
        </w:tcPr>
        <w:p w14:paraId="5A22B567" w14:textId="77777777" w:rsidR="00E83F00" w:rsidRPr="004876B3" w:rsidRDefault="00E83F00" w:rsidP="008636A4">
          <w:pPr>
            <w:ind w:right="360"/>
            <w:rPr>
              <w:rFonts w:ascii="Calibri" w:hAnsi="Calibri" w:cs="Tahoma"/>
              <w:sz w:val="20"/>
              <w:szCs w:val="20"/>
            </w:rPr>
          </w:pPr>
        </w:p>
      </w:tc>
      <w:tc>
        <w:tcPr>
          <w:tcW w:w="5580" w:type="dxa"/>
        </w:tcPr>
        <w:p w14:paraId="00962995" w14:textId="77777777" w:rsidR="00E83F00" w:rsidRPr="004876B3" w:rsidRDefault="00E83F00" w:rsidP="001D2EBF">
          <w:pPr>
            <w:jc w:val="center"/>
            <w:rPr>
              <w:rFonts w:ascii="Calibri" w:hAnsi="Calibri" w:cs="Tahoma"/>
              <w:sz w:val="20"/>
              <w:szCs w:val="20"/>
            </w:rPr>
          </w:pPr>
        </w:p>
      </w:tc>
      <w:tc>
        <w:tcPr>
          <w:tcW w:w="1638" w:type="dxa"/>
          <w:vAlign w:val="center"/>
        </w:tcPr>
        <w:p w14:paraId="1BC5E198" w14:textId="77777777" w:rsidR="00E83F00" w:rsidRPr="004876B3" w:rsidRDefault="00E83F00" w:rsidP="008636A4">
          <w:pPr>
            <w:jc w:val="right"/>
            <w:rPr>
              <w:rFonts w:ascii="Calibri" w:hAnsi="Calibri" w:cs="Tahoma"/>
              <w:sz w:val="20"/>
              <w:szCs w:val="20"/>
            </w:rPr>
          </w:pPr>
        </w:p>
      </w:tc>
    </w:tr>
    <w:tr w:rsidR="00C67CD3" w:rsidRPr="004876B3" w14:paraId="668C20F8" w14:textId="77777777" w:rsidTr="00C67CD3">
      <w:trPr>
        <w:trHeight w:val="250"/>
      </w:trPr>
      <w:tc>
        <w:tcPr>
          <w:tcW w:w="8946" w:type="dxa"/>
          <w:gridSpan w:val="3"/>
          <w:vAlign w:val="center"/>
        </w:tcPr>
        <w:p w14:paraId="001FFF27" w14:textId="77777777" w:rsidR="00C67CD3" w:rsidRPr="004876B3" w:rsidRDefault="00C67CD3" w:rsidP="00FB46D5">
          <w:pPr>
            <w:rPr>
              <w:rFonts w:ascii="Calibri" w:hAnsi="Calibri" w:cs="Tahoma"/>
              <w:sz w:val="20"/>
              <w:szCs w:val="20"/>
            </w:rPr>
          </w:pPr>
        </w:p>
      </w:tc>
    </w:tr>
  </w:tbl>
  <w:p w14:paraId="28D9A938" w14:textId="77777777" w:rsidR="00E83F00" w:rsidRDefault="00E83F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E4F3F" w14:textId="77777777" w:rsidR="00075CB5" w:rsidRDefault="00075CB5" w:rsidP="00DE32EB">
      <w:pPr>
        <w:pStyle w:val="Sangranormal"/>
      </w:pPr>
      <w:r>
        <w:separator/>
      </w:r>
    </w:p>
  </w:footnote>
  <w:footnote w:type="continuationSeparator" w:id="0">
    <w:p w14:paraId="787F4432" w14:textId="77777777" w:rsidR="00075CB5" w:rsidRDefault="00075CB5" w:rsidP="00DE32EB">
      <w:pPr>
        <w:pStyle w:val="Sangranormal"/>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352"/>
        </w:tabs>
        <w:ind w:left="1352"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2ED5AED"/>
    <w:multiLevelType w:val="hybridMultilevel"/>
    <w:tmpl w:val="F06264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19"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D487A6C"/>
    <w:multiLevelType w:val="hybridMultilevel"/>
    <w:tmpl w:val="8F6466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4"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6"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5A91DC1"/>
    <w:multiLevelType w:val="hybridMultilevel"/>
    <w:tmpl w:val="16D402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4E99006B"/>
    <w:multiLevelType w:val="hybridMultilevel"/>
    <w:tmpl w:val="616CDE1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3"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4"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5"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DC80964"/>
    <w:multiLevelType w:val="hybridMultilevel"/>
    <w:tmpl w:val="CC1249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40"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5"/>
  </w:num>
  <w:num w:numId="3">
    <w:abstractNumId w:val="23"/>
  </w:num>
  <w:num w:numId="4">
    <w:abstractNumId w:val="42"/>
  </w:num>
  <w:num w:numId="5">
    <w:abstractNumId w:val="39"/>
  </w:num>
  <w:num w:numId="6">
    <w:abstractNumId w:val="45"/>
  </w:num>
  <w:num w:numId="7">
    <w:abstractNumId w:val="18"/>
  </w:num>
  <w:num w:numId="8">
    <w:abstractNumId w:val="25"/>
  </w:num>
  <w:num w:numId="9">
    <w:abstractNumId w:val="24"/>
  </w:num>
  <w:num w:numId="10">
    <w:abstractNumId w:val="35"/>
  </w:num>
  <w:num w:numId="11">
    <w:abstractNumId w:val="11"/>
  </w:num>
  <w:num w:numId="12">
    <w:abstractNumId w:val="19"/>
  </w:num>
  <w:num w:numId="13">
    <w:abstractNumId w:val="30"/>
  </w:num>
  <w:num w:numId="14">
    <w:abstractNumId w:val="13"/>
  </w:num>
  <w:num w:numId="15">
    <w:abstractNumId w:val="14"/>
  </w:num>
  <w:num w:numId="16">
    <w:abstractNumId w:val="26"/>
  </w:num>
  <w:num w:numId="17">
    <w:abstractNumId w:val="36"/>
  </w:num>
  <w:num w:numId="18">
    <w:abstractNumId w:val="44"/>
  </w:num>
  <w:num w:numId="19">
    <w:abstractNumId w:val="41"/>
  </w:num>
  <w:num w:numId="20">
    <w:abstractNumId w:val="40"/>
  </w:num>
  <w:num w:numId="21">
    <w:abstractNumId w:val="46"/>
  </w:num>
  <w:num w:numId="22">
    <w:abstractNumId w:val="34"/>
  </w:num>
  <w:num w:numId="23">
    <w:abstractNumId w:val="33"/>
  </w:num>
  <w:num w:numId="24">
    <w:abstractNumId w:val="17"/>
  </w:num>
  <w:num w:numId="25">
    <w:abstractNumId w:val="31"/>
  </w:num>
  <w:num w:numId="26">
    <w:abstractNumId w:val="21"/>
  </w:num>
  <w:num w:numId="27">
    <w:abstractNumId w:val="29"/>
  </w:num>
  <w:num w:numId="28">
    <w:abstractNumId w:val="43"/>
  </w:num>
  <w:num w:numId="29">
    <w:abstractNumId w:val="16"/>
  </w:num>
  <w:num w:numId="30">
    <w:abstractNumId w:val="22"/>
  </w:num>
  <w:num w:numId="31">
    <w:abstractNumId w:val="37"/>
  </w:num>
  <w:num w:numId="32">
    <w:abstractNumId w:val="27"/>
  </w:num>
  <w:num w:numId="33">
    <w:abstractNumId w:val="12"/>
  </w:num>
  <w:num w:numId="34">
    <w:abstractNumId w:val="28"/>
  </w:num>
  <w:num w:numId="35">
    <w:abstractNumId w:val="20"/>
  </w:num>
  <w:num w:numId="36">
    <w:abstractNumId w:val="32"/>
  </w:num>
  <w:num w:numId="37">
    <w:abstractNumId w:val="3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5CB5"/>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5CF"/>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3434"/>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5E2B"/>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138"/>
    <w:rsid w:val="00676CBB"/>
    <w:rsid w:val="006801FC"/>
    <w:rsid w:val="00680558"/>
    <w:rsid w:val="006806EF"/>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B3F"/>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7BB"/>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310"/>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297"/>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248C"/>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2E2"/>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0EC9"/>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163A"/>
    <w:rsid w:val="00B02B51"/>
    <w:rsid w:val="00B02FC5"/>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6F2B"/>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2AE"/>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4CA2"/>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35C9"/>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399C29"/>
  <w15:chartTrackingRefBased/>
  <w15:docId w15:val="{B09CB762-E3D9-4F25-9AD9-6B686BFDA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95"/>
    <w:rPr>
      <w:sz w:val="24"/>
      <w:szCs w:val="24"/>
      <w:lang w:val="es-ES"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50044E"/>
    <w:rPr>
      <w:rFonts w:ascii="Arial" w:hAnsi="Arial"/>
      <w:b/>
      <w:sz w:val="28"/>
      <w:lang w:val="es-ES_tradnl" w:eastAsia="en-US"/>
    </w:rPr>
  </w:style>
  <w:style w:type="character" w:customStyle="1" w:styleId="Ttulo2Car">
    <w:name w:val="Título 2 Car"/>
    <w:link w:val="Ttulo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Ttulo4Car">
    <w:name w:val="Título 4 Car"/>
    <w:link w:val="Ttulo4"/>
    <w:uiPriority w:val="99"/>
    <w:locked/>
    <w:rsid w:val="00F51D48"/>
    <w:rPr>
      <w:rFonts w:ascii="Calibri" w:hAnsi="Calibri" w:cs="Calibri"/>
      <w:lang w:val="es-ES_tradnl" w:eastAsia="en-US"/>
    </w:rPr>
  </w:style>
  <w:style w:type="character" w:customStyle="1" w:styleId="Ttulo5Car">
    <w:name w:val="Título 5 Car"/>
    <w:link w:val="Ttulo5"/>
    <w:uiPriority w:val="99"/>
    <w:locked/>
    <w:rsid w:val="00F51D48"/>
    <w:rPr>
      <w:sz w:val="22"/>
      <w:lang w:val="en-US" w:eastAsia="en-US"/>
    </w:rPr>
  </w:style>
  <w:style w:type="character" w:customStyle="1" w:styleId="Ttulo6Car">
    <w:name w:val="Título 6 Car"/>
    <w:link w:val="Ttulo6"/>
    <w:uiPriority w:val="99"/>
    <w:locked/>
    <w:rsid w:val="00F51D48"/>
    <w:rPr>
      <w:i/>
      <w:sz w:val="22"/>
      <w:lang w:val="en-US" w:eastAsia="en-US"/>
    </w:rPr>
  </w:style>
  <w:style w:type="character" w:customStyle="1" w:styleId="Ttulo7Car">
    <w:name w:val="Título 7 Car"/>
    <w:link w:val="Ttulo7"/>
    <w:uiPriority w:val="99"/>
    <w:locked/>
    <w:rsid w:val="00F51D48"/>
    <w:rPr>
      <w:lang w:val="en-US" w:eastAsia="en-US"/>
    </w:rPr>
  </w:style>
  <w:style w:type="character" w:customStyle="1" w:styleId="Ttulo8Car">
    <w:name w:val="Título 8 Car"/>
    <w:link w:val="Ttulo8"/>
    <w:uiPriority w:val="99"/>
    <w:locked/>
    <w:rsid w:val="00F51D48"/>
    <w:rPr>
      <w:i/>
      <w:lang w:val="en-US" w:eastAsia="en-US"/>
    </w:rPr>
  </w:style>
  <w:style w:type="character" w:customStyle="1" w:styleId="Ttulo9Car">
    <w:name w:val="Título 9 Car"/>
    <w:link w:val="Ttulo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customStyle="1" w:styleId="TextoindependienteCar">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customStyle="1" w:styleId="EncabezadoCar">
    <w:name w:val="Encabezado Car"/>
    <w:aliases w:val="Haut de page Car,encabezado Car"/>
    <w:link w:val="Encabezado"/>
    <w:locked/>
    <w:rsid w:val="00F51D48"/>
    <w:rPr>
      <w:rFonts w:cs="Times New Roman"/>
      <w:sz w:val="24"/>
      <w:szCs w:val="24"/>
      <w:lang w:val="es-ES" w:eastAsia="es-ES"/>
    </w:rPr>
  </w:style>
  <w:style w:type="paragraph" w:customStyle="1" w:styleId="Puesto">
    <w:name w:val="Puesto"/>
    <w:aliases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customStyle="1" w:styleId="TtuloCar">
    <w:name w:val="Título Car"/>
    <w:link w:val="Puest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customStyle="1" w:styleId="Textoindependiente2Car">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customStyle="1" w:styleId="SangradetextonormalCar">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customStyle="1" w:styleId="Heading1-FormatOnly">
    <w:name w:val="Heading 1 - Format Only"/>
    <w:basedOn w:val="Ttulo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customStyle="1" w:styleId="Sangra2detindependienteCar">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customStyle="1" w:styleId="TextocomentarioCar">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customStyle="1" w:styleId="TextodegloboCar">
    <w:name w:val="Texto de globo Car"/>
    <w:link w:val="Textodeglobo"/>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customStyle="1" w:styleId="SubttuloCar">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customStyle="1" w:styleId="AsuntodelcomentarioCar">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customStyle="1" w:styleId="PiedepginaCar">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customStyle="1" w:styleId="TitPlntlla2">
    <w:name w:val="TitPlntlla2"/>
    <w:basedOn w:val="Ttulo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Ttulo2"/>
    <w:uiPriority w:val="99"/>
    <w:rsid w:val="004327A4"/>
  </w:style>
  <w:style w:type="paragraph" w:customStyle="1" w:styleId="TitPntlla5">
    <w:name w:val="TitPntlla5"/>
    <w:basedOn w:val="Ttulo3"/>
    <w:autoRedefine/>
    <w:uiPriority w:val="99"/>
    <w:rsid w:val="00CD182E"/>
    <w:pPr>
      <w:numPr>
        <w:ilvl w:val="0"/>
        <w:numId w:val="1"/>
      </w:numPr>
      <w:tabs>
        <w:tab w:val="left" w:pos="720"/>
      </w:tabs>
    </w:pPr>
    <w:rPr>
      <w:b w:val="0"/>
      <w:i w:val="0"/>
    </w:rPr>
  </w:style>
  <w:style w:type="paragraph" w:customStyle="1" w:styleId="TipPlntlla6">
    <w:name w:val="TipPlntlla6"/>
    <w:basedOn w:val="Ttulo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Ttulo3Car">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PrincipiodelformularioCar">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FinaldelformularioCar">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customStyle="1" w:styleId="TextonotapieCar">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customStyle="1" w:styleId="TextonotaalfinalCar">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customStyle="1" w:styleId="PrrafodelistaCar">
    <w:name w:val="Párrafo de lista Car"/>
    <w:link w:val="Prrafodelista"/>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DERS - [Codigo Proyecto] - V3.0</Template>
  <TotalTime>365</TotalTime>
  <Pages>3</Pages>
  <Words>571</Words>
  <Characters>3145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3709</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Angel David Flores</cp:lastModifiedBy>
  <cp:revision>8</cp:revision>
  <cp:lastPrinted>2011-07-14T14:23:00Z</cp:lastPrinted>
  <dcterms:created xsi:type="dcterms:W3CDTF">2022-02-21T23:46:00Z</dcterms:created>
  <dcterms:modified xsi:type="dcterms:W3CDTF">2022-03-04T22:13:00Z</dcterms:modified>
</cp:coreProperties>
</file>